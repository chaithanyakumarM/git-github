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B249F" w14:textId="1F429592" w:rsidR="005E4645" w:rsidRPr="00173A09" w:rsidRDefault="005E4645" w:rsidP="00173A09">
      <w:pPr>
        <w:pStyle w:val="ListParagraph"/>
        <w:numPr>
          <w:ilvl w:val="0"/>
          <w:numId w:val="4"/>
        </w:numPr>
        <w:spacing w:line="276" w:lineRule="auto"/>
        <w:jc w:val="both"/>
        <w:rPr>
          <w:rFonts w:ascii="Times New Roman" w:hAnsi="Times New Roman" w:cs="Times New Roman"/>
          <w:sz w:val="21"/>
          <w:szCs w:val="21"/>
        </w:rPr>
      </w:pPr>
      <w:bookmarkStart w:id="0" w:name="_GoBack"/>
      <w:bookmarkEnd w:id="0"/>
      <w:r w:rsidRPr="00DE5B5E">
        <w:rPr>
          <w:rFonts w:ascii="Times New Roman" w:hAnsi="Times New Roman" w:cs="Times New Roman"/>
          <w:sz w:val="21"/>
          <w:szCs w:val="21"/>
        </w:rPr>
        <w:t>Proficient in developing front-end systems with HTML/HTML5 C</w:t>
      </w:r>
      <w:r w:rsidR="00C43240">
        <w:rPr>
          <w:rFonts w:ascii="Times New Roman" w:hAnsi="Times New Roman" w:cs="Times New Roman"/>
          <w:sz w:val="21"/>
          <w:szCs w:val="21"/>
        </w:rPr>
        <w:t>SS/CSS3, JavaScript AngularJS 2.0</w:t>
      </w:r>
      <w:r w:rsidR="00C27D5F">
        <w:rPr>
          <w:rFonts w:ascii="Times New Roman" w:hAnsi="Times New Roman" w:cs="Times New Roman"/>
          <w:sz w:val="21"/>
          <w:szCs w:val="21"/>
        </w:rPr>
        <w:t xml:space="preserve">, </w:t>
      </w:r>
      <w:r w:rsidR="00C27D5F" w:rsidRPr="00DE5B5E">
        <w:rPr>
          <w:rFonts w:ascii="Times New Roman" w:hAnsi="Times New Roman" w:cs="Times New Roman"/>
          <w:sz w:val="21"/>
          <w:szCs w:val="21"/>
        </w:rPr>
        <w:t>Bootstrap</w:t>
      </w:r>
      <w:r w:rsidRPr="00DE5B5E">
        <w:rPr>
          <w:rFonts w:ascii="Times New Roman" w:hAnsi="Times New Roman" w:cs="Times New Roman"/>
          <w:sz w:val="21"/>
          <w:szCs w:val="21"/>
        </w:rPr>
        <w:t xml:space="preserve"> JMS, JDBC, Ajax and JQuery.</w:t>
      </w:r>
      <w:r w:rsidR="008A0912">
        <w:rPr>
          <w:rFonts w:ascii="Times New Roman" w:hAnsi="Times New Roman" w:cs="Times New Roman"/>
          <w:sz w:val="21"/>
          <w:szCs w:val="21"/>
        </w:rPr>
        <w:t xml:space="preserve"> </w:t>
      </w:r>
    </w:p>
    <w:p w14:paraId="19E8B9BC" w14:textId="68669EF7"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Experience in developing applications using Core Java, J2EE, JSP, </w:t>
      </w:r>
      <w:r w:rsidR="001A4438">
        <w:rPr>
          <w:rFonts w:ascii="Times New Roman" w:hAnsi="Times New Roman" w:cs="Times New Roman"/>
          <w:sz w:val="21"/>
          <w:szCs w:val="21"/>
        </w:rPr>
        <w:t xml:space="preserve">JPA, </w:t>
      </w:r>
      <w:r w:rsidRPr="00DE5B5E">
        <w:rPr>
          <w:rFonts w:ascii="Times New Roman" w:hAnsi="Times New Roman" w:cs="Times New Roman"/>
          <w:sz w:val="21"/>
          <w:szCs w:val="21"/>
        </w:rPr>
        <w:t>Servlets,</w:t>
      </w:r>
      <w:r w:rsidR="00285D24">
        <w:rPr>
          <w:rFonts w:ascii="Times New Roman" w:hAnsi="Times New Roman" w:cs="Times New Roman"/>
          <w:sz w:val="21"/>
          <w:szCs w:val="21"/>
        </w:rPr>
        <w:t xml:space="preserve"> Hibernate, Web Services (SOAP</w:t>
      </w:r>
      <w:r w:rsidRPr="00DE5B5E">
        <w:rPr>
          <w:rFonts w:ascii="Times New Roman" w:hAnsi="Times New Roman" w:cs="Times New Roman"/>
          <w:sz w:val="21"/>
          <w:szCs w:val="21"/>
        </w:rPr>
        <w:t>, RESTful).</w:t>
      </w:r>
    </w:p>
    <w:p w14:paraId="1E9A6E52" w14:textId="047B993D"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Good Understanding of Document </w:t>
      </w:r>
      <w:r w:rsidR="00E31C0F" w:rsidRPr="00DE5B5E">
        <w:rPr>
          <w:rFonts w:ascii="Times New Roman" w:hAnsi="Times New Roman" w:cs="Times New Roman"/>
          <w:sz w:val="21"/>
          <w:szCs w:val="21"/>
        </w:rPr>
        <w:t>Object</w:t>
      </w:r>
      <w:r w:rsidR="00E31C0F">
        <w:rPr>
          <w:rFonts w:ascii="Times New Roman" w:hAnsi="Times New Roman" w:cs="Times New Roman"/>
          <w:sz w:val="21"/>
          <w:szCs w:val="21"/>
        </w:rPr>
        <w:t xml:space="preserve"> </w:t>
      </w:r>
      <w:r w:rsidR="00E31C0F" w:rsidRPr="00DE5B5E">
        <w:rPr>
          <w:rFonts w:ascii="Times New Roman" w:hAnsi="Times New Roman" w:cs="Times New Roman"/>
          <w:sz w:val="21"/>
          <w:szCs w:val="21"/>
        </w:rPr>
        <w:t>Model</w:t>
      </w:r>
      <w:r w:rsidRPr="00DE5B5E">
        <w:rPr>
          <w:rFonts w:ascii="Times New Roman" w:hAnsi="Times New Roman" w:cs="Times New Roman"/>
          <w:sz w:val="21"/>
          <w:szCs w:val="21"/>
        </w:rPr>
        <w:t xml:space="preserve"> (DOM) and DOM Functions compatibility and SEO / web </w:t>
      </w:r>
      <w:r w:rsidR="000C04AE" w:rsidRPr="00DE5B5E">
        <w:rPr>
          <w:rFonts w:ascii="Times New Roman" w:hAnsi="Times New Roman" w:cs="Times New Roman"/>
          <w:sz w:val="21"/>
          <w:szCs w:val="21"/>
        </w:rPr>
        <w:t xml:space="preserve">standards. </w:t>
      </w:r>
    </w:p>
    <w:p w14:paraId="46BED766" w14:textId="67FFE3C4"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Hands on experience in writing light weight Node.js express server, and using technologies like Ajax, JavaScript/jQuery, </w:t>
      </w:r>
      <w:r w:rsidR="00CA36A0">
        <w:rPr>
          <w:rFonts w:ascii="Times New Roman" w:hAnsi="Times New Roman" w:cs="Times New Roman"/>
          <w:sz w:val="21"/>
          <w:szCs w:val="21"/>
        </w:rPr>
        <w:t>J</w:t>
      </w:r>
      <w:r w:rsidRPr="00DE5B5E">
        <w:rPr>
          <w:rFonts w:ascii="Times New Roman" w:hAnsi="Times New Roman" w:cs="Times New Roman"/>
          <w:sz w:val="21"/>
          <w:szCs w:val="21"/>
        </w:rPr>
        <w:t>SON to make connections between server and databases like MongoDB and MySQL.</w:t>
      </w:r>
    </w:p>
    <w:p w14:paraId="2C9D1E14" w14:textId="3B4D91F1" w:rsidR="00372784"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Experienced in processing large datasets of different forms including structured, semi-structured and unstructured data. </w:t>
      </w:r>
      <w:r w:rsidR="00721E08" w:rsidRPr="00721E08">
        <w:rPr>
          <w:rFonts w:ascii="Times New Roman" w:hAnsi="Times New Roman" w:cs="Times New Roman"/>
          <w:sz w:val="21"/>
          <w:szCs w:val="21"/>
        </w:rPr>
        <w:t>Worked with Jquery and TypeScript for the development of the UI.</w:t>
      </w:r>
    </w:p>
    <w:p w14:paraId="225A4012" w14:textId="2297A2C9" w:rsidR="005E4645" w:rsidRPr="00DE5B5E" w:rsidRDefault="000F205A" w:rsidP="006872EC">
      <w:pPr>
        <w:pStyle w:val="ListParagraph"/>
        <w:numPr>
          <w:ilvl w:val="0"/>
          <w:numId w:val="4"/>
        </w:numPr>
        <w:spacing w:line="276" w:lineRule="auto"/>
        <w:jc w:val="both"/>
        <w:rPr>
          <w:rFonts w:ascii="Times New Roman" w:hAnsi="Times New Roman" w:cs="Times New Roman"/>
          <w:sz w:val="21"/>
          <w:szCs w:val="21"/>
        </w:rPr>
      </w:pPr>
      <w:r w:rsidRPr="000F205A">
        <w:rPr>
          <w:rFonts w:ascii="Times New Roman" w:hAnsi="Times New Roman" w:cs="Times New Roman"/>
          <w:sz w:val="21"/>
          <w:szCs w:val="21"/>
        </w:rPr>
        <w:t>Knowledge in designing and developing adaptive UI components, Fragments, Widgets for android phones and tablets, Using Notifications, Adapters, Services, XML Parsing, JSON Parsing</w:t>
      </w:r>
    </w:p>
    <w:p w14:paraId="5FAF5AD1" w14:textId="77777777" w:rsidR="0049066F" w:rsidRPr="0049066F" w:rsidRDefault="00846C76" w:rsidP="006872EC">
      <w:pPr>
        <w:pStyle w:val="ListParagraph"/>
        <w:numPr>
          <w:ilvl w:val="0"/>
          <w:numId w:val="4"/>
        </w:numPr>
        <w:spacing w:line="276" w:lineRule="auto"/>
        <w:jc w:val="both"/>
        <w:rPr>
          <w:rFonts w:ascii="Times New Roman" w:hAnsi="Times New Roman" w:cs="Times New Roman"/>
          <w:sz w:val="21"/>
          <w:szCs w:val="21"/>
        </w:rPr>
      </w:pPr>
      <w:r w:rsidRPr="00846C76">
        <w:rPr>
          <w:rFonts w:ascii="Times New Roman" w:hAnsi="Times New Roman" w:cs="Times New Roman"/>
          <w:sz w:val="21"/>
          <w:szCs w:val="21"/>
        </w:rPr>
        <w:t>Used React JS in development of the web application to bind the data/model that is being retrieved from a database through services provided in a controller to the view using scope.</w:t>
      </w:r>
      <w:r w:rsidR="0049066F" w:rsidRPr="0049066F">
        <w:t xml:space="preserve"> </w:t>
      </w:r>
    </w:p>
    <w:p w14:paraId="6DCAB9CC" w14:textId="54AE0D61" w:rsidR="0049066F" w:rsidRPr="0049066F" w:rsidRDefault="0049066F" w:rsidP="0049066F">
      <w:pPr>
        <w:pStyle w:val="ListParagraph"/>
        <w:numPr>
          <w:ilvl w:val="0"/>
          <w:numId w:val="4"/>
        </w:numPr>
        <w:spacing w:line="276" w:lineRule="auto"/>
        <w:jc w:val="both"/>
        <w:rPr>
          <w:rFonts w:ascii="Times New Roman" w:hAnsi="Times New Roman" w:cs="Times New Roman"/>
          <w:sz w:val="21"/>
          <w:szCs w:val="21"/>
        </w:rPr>
      </w:pPr>
      <w:r w:rsidRPr="0049066F">
        <w:rPr>
          <w:rFonts w:ascii="Times New Roman" w:hAnsi="Times New Roman" w:cs="Times New Roman"/>
          <w:sz w:val="21"/>
          <w:szCs w:val="21"/>
        </w:rPr>
        <w:t>Implemented client side Interface using React JS.</w:t>
      </w:r>
    </w:p>
    <w:p w14:paraId="62461F18" w14:textId="432425D1"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Analyzed the Node.JS server structure in legacy project, then mimicked the REST service by using Java JAX-WS API, and did the corresponding configurations.</w:t>
      </w:r>
    </w:p>
    <w:p w14:paraId="3723D614" w14:textId="0384FFC3"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Experience in de</w:t>
      </w:r>
      <w:r w:rsidR="00C52B80">
        <w:rPr>
          <w:rFonts w:ascii="Times New Roman" w:hAnsi="Times New Roman" w:cs="Times New Roman"/>
          <w:sz w:val="21"/>
          <w:szCs w:val="21"/>
        </w:rPr>
        <w:t>velopment and deployment of Java</w:t>
      </w:r>
      <w:r w:rsidRPr="00DE5B5E">
        <w:rPr>
          <w:rFonts w:ascii="Times New Roman" w:hAnsi="Times New Roman" w:cs="Times New Roman"/>
          <w:sz w:val="21"/>
          <w:szCs w:val="21"/>
        </w:rPr>
        <w:t>/J2EE web components on IBM WebSphere Application Server, WebLogic Application server, Tomcat and JBOSS Application Server.</w:t>
      </w:r>
      <w:r w:rsidR="00173862" w:rsidRPr="00173862">
        <w:t xml:space="preserve"> </w:t>
      </w:r>
      <w:r w:rsidR="00173862" w:rsidRPr="00173862">
        <w:rPr>
          <w:rFonts w:ascii="Times New Roman" w:hAnsi="Times New Roman" w:cs="Times New Roman"/>
          <w:sz w:val="21"/>
          <w:szCs w:val="21"/>
        </w:rPr>
        <w:t>Exposure to NoSQL database programming</w:t>
      </w:r>
    </w:p>
    <w:p w14:paraId="4E1C762D" w14:textId="77777777" w:rsidR="00321376" w:rsidRDefault="005E4645" w:rsidP="00372784">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Experience in system analysis, design, workflow architecture, development, testing and maintenance of web based applications.</w:t>
      </w:r>
      <w:r w:rsidR="00372784" w:rsidRPr="00372784">
        <w:rPr>
          <w:rFonts w:ascii="Times New Roman" w:hAnsi="Times New Roman" w:cs="Times New Roman"/>
          <w:sz w:val="21"/>
          <w:szCs w:val="21"/>
        </w:rPr>
        <w:t xml:space="preserve"> </w:t>
      </w:r>
    </w:p>
    <w:p w14:paraId="74D8887E" w14:textId="3A898900" w:rsidR="005E4645" w:rsidRPr="00372784" w:rsidRDefault="00321376" w:rsidP="00372784">
      <w:pPr>
        <w:pStyle w:val="ListParagraph"/>
        <w:numPr>
          <w:ilvl w:val="0"/>
          <w:numId w:val="4"/>
        </w:numPr>
        <w:spacing w:line="276" w:lineRule="auto"/>
        <w:jc w:val="both"/>
        <w:rPr>
          <w:rFonts w:ascii="Times New Roman" w:hAnsi="Times New Roman" w:cs="Times New Roman"/>
          <w:sz w:val="21"/>
          <w:szCs w:val="21"/>
        </w:rPr>
      </w:pPr>
      <w:r w:rsidRPr="00321376">
        <w:rPr>
          <w:rFonts w:ascii="Times New Roman" w:hAnsi="Times New Roman" w:cs="Times New Roman"/>
          <w:sz w:val="21"/>
          <w:szCs w:val="21"/>
        </w:rPr>
        <w:t>Extensive experience in continuous Integration tools like Jenkins. Configured Jenkins to automate build process connecting to SVN, TFS, Git, used MSBuild, Ant, for deployments.</w:t>
      </w:r>
    </w:p>
    <w:p w14:paraId="31F931B3" w14:textId="3DE8D65C"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Experience in visualization, creating visual designs, Product Logos, developing high quality of work, maintaining team, and design reviews, handling whole project through its life cycle. </w:t>
      </w:r>
    </w:p>
    <w:p w14:paraId="0495E5AE" w14:textId="6609FEDF"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Experience in working with Relational Database Management Systems including Oracle, MySQL and SQL Server.</w:t>
      </w:r>
    </w:p>
    <w:p w14:paraId="424B7286" w14:textId="5D29D9DE" w:rsidR="005E4645" w:rsidRPr="00DE5B5E" w:rsidRDefault="005E4645" w:rsidP="006872EC">
      <w:pPr>
        <w:pStyle w:val="ListParagraph"/>
        <w:numPr>
          <w:ilvl w:val="0"/>
          <w:numId w:val="4"/>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Quick learner with good analytical and communication skills coupled with a proactive attitude and good team spirit.</w:t>
      </w:r>
    </w:p>
    <w:p w14:paraId="566B7285" w14:textId="77777777" w:rsidR="001D5DE7" w:rsidRDefault="001D5DE7" w:rsidP="00274FCE">
      <w:pPr>
        <w:spacing w:line="276" w:lineRule="auto"/>
        <w:jc w:val="both"/>
        <w:rPr>
          <w:rFonts w:ascii="Times New Roman" w:hAnsi="Times New Roman" w:cs="Times New Roman"/>
          <w:sz w:val="21"/>
          <w:szCs w:val="21"/>
        </w:rPr>
      </w:pPr>
    </w:p>
    <w:p w14:paraId="63CE3835" w14:textId="77777777" w:rsidR="00954CF0" w:rsidRDefault="00954CF0" w:rsidP="00274FCE">
      <w:pPr>
        <w:spacing w:line="276" w:lineRule="auto"/>
        <w:jc w:val="both"/>
        <w:rPr>
          <w:rFonts w:ascii="Times New Roman" w:hAnsi="Times New Roman" w:cs="Times New Roman"/>
          <w:sz w:val="21"/>
          <w:szCs w:val="21"/>
        </w:rPr>
      </w:pPr>
    </w:p>
    <w:p w14:paraId="42A0F271" w14:textId="77777777" w:rsidR="009375DF" w:rsidRDefault="009375DF" w:rsidP="00274FCE">
      <w:pPr>
        <w:spacing w:line="276" w:lineRule="auto"/>
        <w:jc w:val="both"/>
        <w:rPr>
          <w:rFonts w:ascii="Times New Roman" w:hAnsi="Times New Roman" w:cs="Times New Roman"/>
          <w:sz w:val="21"/>
          <w:szCs w:val="21"/>
        </w:rPr>
      </w:pPr>
    </w:p>
    <w:p w14:paraId="794F2902" w14:textId="77777777" w:rsidR="00954CF0" w:rsidRDefault="00954CF0" w:rsidP="00274FCE">
      <w:pPr>
        <w:spacing w:line="276" w:lineRule="auto"/>
        <w:jc w:val="both"/>
        <w:rPr>
          <w:rFonts w:ascii="Times New Roman" w:hAnsi="Times New Roman" w:cs="Times New Roman"/>
          <w:sz w:val="21"/>
          <w:szCs w:val="21"/>
        </w:rPr>
      </w:pPr>
    </w:p>
    <w:p w14:paraId="6CE5372C" w14:textId="77777777" w:rsidR="00954CF0" w:rsidRDefault="00954CF0" w:rsidP="00274FCE">
      <w:pPr>
        <w:spacing w:line="276" w:lineRule="auto"/>
        <w:jc w:val="both"/>
        <w:rPr>
          <w:rFonts w:ascii="Times New Roman" w:hAnsi="Times New Roman" w:cs="Times New Roman"/>
          <w:sz w:val="21"/>
          <w:szCs w:val="21"/>
        </w:rPr>
      </w:pPr>
    </w:p>
    <w:p w14:paraId="30828028" w14:textId="77777777" w:rsidR="00954CF0" w:rsidRPr="00274FCE" w:rsidRDefault="00954CF0" w:rsidP="00274FCE">
      <w:pPr>
        <w:spacing w:line="276" w:lineRule="auto"/>
        <w:jc w:val="both"/>
        <w:rPr>
          <w:rFonts w:ascii="Times New Roman" w:hAnsi="Times New Roman" w:cs="Times New Roman"/>
          <w:sz w:val="21"/>
          <w:szCs w:val="21"/>
        </w:rPr>
      </w:pPr>
    </w:p>
    <w:p w14:paraId="4916E9BD" w14:textId="1234424D" w:rsidR="00A905EB" w:rsidRPr="00140FB3" w:rsidRDefault="00140FB3" w:rsidP="00140FB3">
      <w:pPr>
        <w:spacing w:line="276" w:lineRule="auto"/>
        <w:jc w:val="center"/>
        <w:rPr>
          <w:rFonts w:ascii="Times New Roman" w:hAnsi="Times New Roman" w:cs="Times New Roman"/>
          <w:sz w:val="21"/>
          <w:szCs w:val="21"/>
        </w:rPr>
      </w:pPr>
      <w:r w:rsidRPr="00140FB3">
        <w:rPr>
          <w:rFonts w:ascii="Times New Roman" w:hAnsi="Times New Roman" w:cs="Times New Roman"/>
          <w:b/>
          <w:sz w:val="21"/>
          <w:szCs w:val="21"/>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5"/>
        <w:gridCol w:w="5591"/>
      </w:tblGrid>
      <w:tr w:rsidR="006A5243" w:rsidRPr="00DE5B5E" w14:paraId="69F48F67" w14:textId="77777777" w:rsidTr="006A5243">
        <w:trPr>
          <w:trHeight w:val="309"/>
        </w:trPr>
        <w:tc>
          <w:tcPr>
            <w:tcW w:w="3875" w:type="dxa"/>
          </w:tcPr>
          <w:p w14:paraId="29D4D5D1"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Languages</w:t>
            </w:r>
          </w:p>
        </w:tc>
        <w:tc>
          <w:tcPr>
            <w:tcW w:w="5591" w:type="dxa"/>
          </w:tcPr>
          <w:p w14:paraId="651B78C2" w14:textId="29FA5D35" w:rsidR="005E1AF8" w:rsidRPr="00DE5B5E" w:rsidRDefault="005E1AF8" w:rsidP="00954CF0">
            <w:pPr>
              <w:pStyle w:val="NoSpacing"/>
              <w:spacing w:line="276" w:lineRule="auto"/>
              <w:jc w:val="both"/>
              <w:rPr>
                <w:rFonts w:ascii="Times" w:hAnsi="Times" w:cs="Arial"/>
                <w:sz w:val="21"/>
                <w:szCs w:val="21"/>
              </w:rPr>
            </w:pPr>
            <w:r w:rsidRPr="00DE5B5E">
              <w:rPr>
                <w:rFonts w:ascii="Times" w:hAnsi="Times" w:cs="Arial"/>
                <w:sz w:val="21"/>
                <w:szCs w:val="21"/>
              </w:rPr>
              <w:t xml:space="preserve">C, C++, </w:t>
            </w:r>
            <w:r w:rsidR="00954CF0">
              <w:rPr>
                <w:rFonts w:ascii="Times" w:hAnsi="Times" w:cs="Arial"/>
                <w:sz w:val="21"/>
                <w:szCs w:val="21"/>
              </w:rPr>
              <w:t xml:space="preserve">Core </w:t>
            </w:r>
            <w:r w:rsidRPr="00DE5B5E">
              <w:rPr>
                <w:rFonts w:ascii="Times" w:hAnsi="Times" w:cs="Arial"/>
                <w:sz w:val="21"/>
                <w:szCs w:val="21"/>
              </w:rPr>
              <w:t xml:space="preserve">Java, J2EE, </w:t>
            </w:r>
          </w:p>
        </w:tc>
      </w:tr>
      <w:tr w:rsidR="006A5243" w:rsidRPr="00DE5B5E" w14:paraId="32347731" w14:textId="77777777" w:rsidTr="006A5243">
        <w:trPr>
          <w:trHeight w:val="369"/>
        </w:trPr>
        <w:tc>
          <w:tcPr>
            <w:tcW w:w="3875" w:type="dxa"/>
          </w:tcPr>
          <w:p w14:paraId="662E55F5" w14:textId="77777777" w:rsidR="005E1AF8" w:rsidRPr="00DE5B5E" w:rsidRDefault="005E1AF8" w:rsidP="009169AD">
            <w:pPr>
              <w:spacing w:after="0" w:line="276" w:lineRule="auto"/>
              <w:jc w:val="both"/>
              <w:rPr>
                <w:rFonts w:ascii="Times" w:hAnsi="Times" w:cs="Arial"/>
                <w:sz w:val="21"/>
                <w:szCs w:val="21"/>
              </w:rPr>
            </w:pPr>
            <w:r w:rsidRPr="00DE5B5E">
              <w:rPr>
                <w:rStyle w:val="normaltextrun"/>
                <w:rFonts w:ascii="Times" w:hAnsi="Times" w:cs="Arial"/>
                <w:sz w:val="21"/>
                <w:szCs w:val="21"/>
                <w:shd w:val="clear" w:color="auto" w:fill="FFFFFF"/>
              </w:rPr>
              <w:t>Web Development</w:t>
            </w:r>
          </w:p>
        </w:tc>
        <w:tc>
          <w:tcPr>
            <w:tcW w:w="5591" w:type="dxa"/>
          </w:tcPr>
          <w:p w14:paraId="1AA4754B" w14:textId="56DF1F47" w:rsidR="005E1AF8" w:rsidRPr="00DE5B5E" w:rsidRDefault="00056F85" w:rsidP="008C006B">
            <w:pPr>
              <w:pStyle w:val="NoSpacing"/>
              <w:spacing w:line="276" w:lineRule="auto"/>
              <w:jc w:val="both"/>
              <w:rPr>
                <w:rFonts w:ascii="Times" w:hAnsi="Times" w:cs="Arial"/>
                <w:sz w:val="21"/>
                <w:szCs w:val="21"/>
              </w:rPr>
            </w:pPr>
            <w:r>
              <w:rPr>
                <w:rStyle w:val="normaltextrun"/>
                <w:rFonts w:ascii="Times" w:hAnsi="Times" w:cs="Arial"/>
                <w:sz w:val="21"/>
                <w:szCs w:val="21"/>
                <w:shd w:val="clear" w:color="auto" w:fill="FFFFFF"/>
              </w:rPr>
              <w:t>HTML/HTML5</w:t>
            </w:r>
            <w:r w:rsidR="005E1AF8" w:rsidRPr="00DE5B5E">
              <w:rPr>
                <w:rStyle w:val="normaltextrun"/>
                <w:rFonts w:ascii="Times" w:hAnsi="Times" w:cs="Arial"/>
                <w:sz w:val="21"/>
                <w:szCs w:val="21"/>
                <w:shd w:val="clear" w:color="auto" w:fill="FFFFFF"/>
              </w:rPr>
              <w:t>, CSS</w:t>
            </w:r>
            <w:r>
              <w:rPr>
                <w:rStyle w:val="normaltextrun"/>
                <w:rFonts w:ascii="Times" w:hAnsi="Times" w:cs="Arial"/>
                <w:sz w:val="21"/>
                <w:szCs w:val="21"/>
                <w:shd w:val="clear" w:color="auto" w:fill="FFFFFF"/>
              </w:rPr>
              <w:t>/CSS3</w:t>
            </w:r>
            <w:r w:rsidR="005E1AF8" w:rsidRPr="00DE5B5E">
              <w:rPr>
                <w:rStyle w:val="normaltextrun"/>
                <w:rFonts w:ascii="Times" w:hAnsi="Times" w:cs="Arial"/>
                <w:sz w:val="21"/>
                <w:szCs w:val="21"/>
                <w:shd w:val="clear" w:color="auto" w:fill="FFFFFF"/>
              </w:rPr>
              <w:t xml:space="preserve">, </w:t>
            </w:r>
            <w:r w:rsidR="005E1AF8" w:rsidRPr="00DE5B5E">
              <w:rPr>
                <w:rStyle w:val="spellingerror"/>
                <w:rFonts w:ascii="Times" w:hAnsi="Times" w:cs="Arial"/>
                <w:sz w:val="21"/>
                <w:szCs w:val="21"/>
                <w:shd w:val="clear" w:color="auto" w:fill="FFFFFF"/>
              </w:rPr>
              <w:t>Java</w:t>
            </w:r>
            <w:r w:rsidR="005E1AF8" w:rsidRPr="00DE5B5E">
              <w:rPr>
                <w:rStyle w:val="normaltextrun"/>
                <w:rFonts w:ascii="Times" w:hAnsi="Times" w:cs="Arial"/>
                <w:sz w:val="21"/>
                <w:szCs w:val="21"/>
                <w:shd w:val="clear" w:color="auto" w:fill="FFFFFF"/>
              </w:rPr>
              <w:t xml:space="preserve"> </w:t>
            </w:r>
            <w:r w:rsidR="005E1AF8" w:rsidRPr="00DE5B5E">
              <w:rPr>
                <w:rStyle w:val="spellingerror"/>
                <w:rFonts w:ascii="Times" w:hAnsi="Times" w:cs="Arial"/>
                <w:sz w:val="21"/>
                <w:szCs w:val="21"/>
                <w:shd w:val="clear" w:color="auto" w:fill="FFFFFF"/>
              </w:rPr>
              <w:t>Script</w:t>
            </w:r>
            <w:r w:rsidR="005E1AF8" w:rsidRPr="00DE5B5E">
              <w:rPr>
                <w:rStyle w:val="normaltextrun"/>
                <w:rFonts w:ascii="Times" w:hAnsi="Times" w:cs="Arial"/>
                <w:sz w:val="21"/>
                <w:szCs w:val="21"/>
                <w:shd w:val="clear" w:color="auto" w:fill="FFFFFF"/>
              </w:rPr>
              <w:t>, AJAX, Angular JS</w:t>
            </w:r>
            <w:r w:rsidR="009B33FE">
              <w:rPr>
                <w:rStyle w:val="normaltextrun"/>
                <w:rFonts w:ascii="Times" w:hAnsi="Times" w:cs="Arial"/>
                <w:sz w:val="21"/>
                <w:szCs w:val="21"/>
                <w:shd w:val="clear" w:color="auto" w:fill="FFFFFF"/>
              </w:rPr>
              <w:t xml:space="preserve"> </w:t>
            </w:r>
            <w:r>
              <w:rPr>
                <w:rStyle w:val="normaltextrun"/>
                <w:rFonts w:ascii="Times" w:hAnsi="Times" w:cs="Arial"/>
                <w:sz w:val="21"/>
                <w:szCs w:val="21"/>
                <w:shd w:val="clear" w:color="auto" w:fill="FFFFFF"/>
              </w:rPr>
              <w:t>1.x/</w:t>
            </w:r>
            <w:r w:rsidR="00096C4E">
              <w:rPr>
                <w:rStyle w:val="normaltextrun"/>
                <w:rFonts w:ascii="Times" w:hAnsi="Times" w:cs="Arial"/>
                <w:sz w:val="21"/>
                <w:szCs w:val="21"/>
                <w:shd w:val="clear" w:color="auto" w:fill="FFFFFF"/>
              </w:rPr>
              <w:t>2.0</w:t>
            </w:r>
            <w:r w:rsidR="00096C4E" w:rsidRPr="00DE5B5E">
              <w:rPr>
                <w:rStyle w:val="normaltextrun"/>
                <w:rFonts w:ascii="Times" w:hAnsi="Times" w:cs="Arial"/>
                <w:sz w:val="21"/>
                <w:szCs w:val="21"/>
                <w:shd w:val="clear" w:color="auto" w:fill="FFFFFF"/>
              </w:rPr>
              <w:t>,</w:t>
            </w:r>
            <w:r w:rsidR="005D281A">
              <w:rPr>
                <w:rStyle w:val="normaltextrun"/>
                <w:rFonts w:ascii="Times" w:hAnsi="Times" w:cs="Arial"/>
                <w:sz w:val="21"/>
                <w:szCs w:val="21"/>
                <w:shd w:val="clear" w:color="auto" w:fill="FFFFFF"/>
              </w:rPr>
              <w:t xml:space="preserve"> React.js,</w:t>
            </w:r>
            <w:r w:rsidR="00FF5FEE">
              <w:rPr>
                <w:rStyle w:val="normaltextrun"/>
                <w:rFonts w:ascii="Times" w:hAnsi="Times" w:cs="Arial"/>
                <w:sz w:val="21"/>
                <w:szCs w:val="21"/>
                <w:shd w:val="clear" w:color="auto" w:fill="FFFFFF"/>
              </w:rPr>
              <w:t xml:space="preserve"> </w:t>
            </w:r>
            <w:r w:rsidR="009D43D6" w:rsidRPr="00DE5B5E">
              <w:rPr>
                <w:rStyle w:val="normaltextrun"/>
                <w:rFonts w:ascii="Times" w:hAnsi="Times" w:cs="Arial"/>
                <w:sz w:val="21"/>
                <w:szCs w:val="21"/>
                <w:shd w:val="clear" w:color="auto" w:fill="FFFFFF"/>
              </w:rPr>
              <w:t>Bootstrap</w:t>
            </w:r>
            <w:r w:rsidR="005E1AF8" w:rsidRPr="00DE5B5E">
              <w:rPr>
                <w:rFonts w:ascii="Times" w:hAnsi="Times" w:cs="Arial"/>
                <w:sz w:val="21"/>
                <w:szCs w:val="21"/>
              </w:rPr>
              <w:t>, JSON</w:t>
            </w:r>
            <w:r w:rsidR="002D720B" w:rsidRPr="00DE5B5E">
              <w:rPr>
                <w:rFonts w:ascii="Times" w:hAnsi="Times" w:cs="Arial"/>
                <w:sz w:val="21"/>
                <w:szCs w:val="21"/>
              </w:rPr>
              <w:t>,</w:t>
            </w:r>
            <w:r w:rsidR="007927DB" w:rsidRPr="00DE5B5E">
              <w:rPr>
                <w:rFonts w:ascii="Times" w:hAnsi="Times" w:cs="Arial"/>
                <w:sz w:val="21"/>
                <w:szCs w:val="21"/>
              </w:rPr>
              <w:t xml:space="preserve"> </w:t>
            </w:r>
            <w:r w:rsidR="004516FC">
              <w:rPr>
                <w:rFonts w:ascii="Times" w:hAnsi="Times" w:cs="Arial"/>
                <w:sz w:val="21"/>
                <w:szCs w:val="21"/>
              </w:rPr>
              <w:t>Typescript</w:t>
            </w:r>
            <w:r w:rsidR="00FA48DC">
              <w:rPr>
                <w:rFonts w:ascii="Times" w:hAnsi="Times" w:cs="Arial"/>
                <w:sz w:val="21"/>
                <w:szCs w:val="21"/>
              </w:rPr>
              <w:t>,</w:t>
            </w:r>
            <w:r w:rsidR="00D0618C">
              <w:rPr>
                <w:rFonts w:ascii="Times" w:hAnsi="Times" w:cs="Arial"/>
                <w:sz w:val="21"/>
                <w:szCs w:val="21"/>
              </w:rPr>
              <w:t xml:space="preserve"> </w:t>
            </w:r>
            <w:r w:rsidR="00FA48DC">
              <w:rPr>
                <w:rFonts w:ascii="Times" w:hAnsi="Times" w:cs="Arial"/>
                <w:sz w:val="21"/>
                <w:szCs w:val="21"/>
              </w:rPr>
              <w:t>ES6/ES7</w:t>
            </w:r>
            <w:r w:rsidR="008C006B">
              <w:rPr>
                <w:rFonts w:ascii="Times" w:hAnsi="Times" w:cs="Arial"/>
                <w:sz w:val="21"/>
                <w:szCs w:val="21"/>
              </w:rPr>
              <w:t>.</w:t>
            </w:r>
          </w:p>
        </w:tc>
      </w:tr>
      <w:tr w:rsidR="006A5243" w:rsidRPr="00DE5B5E" w14:paraId="2249DB04" w14:textId="77777777" w:rsidTr="008C006B">
        <w:trPr>
          <w:trHeight w:val="359"/>
        </w:trPr>
        <w:tc>
          <w:tcPr>
            <w:tcW w:w="3875" w:type="dxa"/>
          </w:tcPr>
          <w:p w14:paraId="21CD6E71"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Web Technologies</w:t>
            </w:r>
          </w:p>
        </w:tc>
        <w:tc>
          <w:tcPr>
            <w:tcW w:w="5591" w:type="dxa"/>
          </w:tcPr>
          <w:p w14:paraId="61129E25" w14:textId="119D4F41" w:rsidR="005E1AF8" w:rsidRPr="00DE5B5E" w:rsidRDefault="005E1AF8" w:rsidP="00DB2600">
            <w:pPr>
              <w:spacing w:after="0" w:line="276" w:lineRule="auto"/>
              <w:jc w:val="both"/>
              <w:rPr>
                <w:rFonts w:ascii="Times" w:hAnsi="Times" w:cs="Arial"/>
                <w:sz w:val="21"/>
                <w:szCs w:val="21"/>
              </w:rPr>
            </w:pPr>
            <w:r w:rsidRPr="00DE5B5E">
              <w:rPr>
                <w:rFonts w:ascii="Times" w:hAnsi="Times" w:cs="Arial"/>
                <w:sz w:val="21"/>
                <w:szCs w:val="21"/>
              </w:rPr>
              <w:t>Servlets 3.0, JSP 2.2, JDB</w:t>
            </w:r>
            <w:r w:rsidR="00DB2600">
              <w:rPr>
                <w:rFonts w:ascii="Times" w:hAnsi="Times" w:cs="Arial"/>
                <w:sz w:val="21"/>
                <w:szCs w:val="21"/>
              </w:rPr>
              <w:t>C3.0/4.0.</w:t>
            </w:r>
          </w:p>
        </w:tc>
      </w:tr>
      <w:tr w:rsidR="006A5243" w:rsidRPr="00DE5B5E" w14:paraId="49603E96" w14:textId="77777777" w:rsidTr="006A5243">
        <w:trPr>
          <w:trHeight w:val="206"/>
        </w:trPr>
        <w:tc>
          <w:tcPr>
            <w:tcW w:w="3875" w:type="dxa"/>
          </w:tcPr>
          <w:p w14:paraId="0663FFAC"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Platforms</w:t>
            </w:r>
          </w:p>
        </w:tc>
        <w:tc>
          <w:tcPr>
            <w:tcW w:w="5591" w:type="dxa"/>
          </w:tcPr>
          <w:p w14:paraId="45542D72" w14:textId="61FE4CA1" w:rsidR="005E1AF8" w:rsidRPr="00DE5B5E" w:rsidRDefault="005E1AF8" w:rsidP="008C006B">
            <w:pPr>
              <w:spacing w:after="0" w:line="276" w:lineRule="auto"/>
              <w:jc w:val="both"/>
              <w:rPr>
                <w:rFonts w:ascii="Times" w:hAnsi="Times" w:cs="Arial"/>
                <w:sz w:val="21"/>
                <w:szCs w:val="21"/>
              </w:rPr>
            </w:pPr>
            <w:r w:rsidRPr="00DE5B5E">
              <w:rPr>
                <w:rFonts w:ascii="Times" w:hAnsi="Times" w:cs="Arial"/>
                <w:bCs/>
                <w:sz w:val="21"/>
                <w:szCs w:val="21"/>
              </w:rPr>
              <w:t>Windows (8.1/7/Vis</w:t>
            </w:r>
            <w:r w:rsidR="008C006B">
              <w:rPr>
                <w:rFonts w:ascii="Times" w:hAnsi="Times" w:cs="Arial"/>
                <w:bCs/>
                <w:sz w:val="21"/>
                <w:szCs w:val="21"/>
              </w:rPr>
              <w:t>ta/XP/2000/98/NT), Unix, Linux.</w:t>
            </w:r>
          </w:p>
        </w:tc>
      </w:tr>
      <w:tr w:rsidR="006A5243" w:rsidRPr="00DE5B5E" w14:paraId="6DA002B6" w14:textId="77777777" w:rsidTr="006A5243">
        <w:trPr>
          <w:trHeight w:val="369"/>
        </w:trPr>
        <w:tc>
          <w:tcPr>
            <w:tcW w:w="3875" w:type="dxa"/>
          </w:tcPr>
          <w:p w14:paraId="0C4DE7F9"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Databases</w:t>
            </w:r>
          </w:p>
        </w:tc>
        <w:tc>
          <w:tcPr>
            <w:tcW w:w="5591" w:type="dxa"/>
          </w:tcPr>
          <w:p w14:paraId="23C8E904" w14:textId="23A08670" w:rsidR="005E1AF8" w:rsidRPr="00DE5B5E" w:rsidRDefault="00D3102F" w:rsidP="008C006B">
            <w:pPr>
              <w:pStyle w:val="NoSpacing"/>
              <w:spacing w:line="276" w:lineRule="auto"/>
              <w:jc w:val="both"/>
              <w:rPr>
                <w:rFonts w:ascii="Times" w:hAnsi="Times" w:cs="Arial"/>
                <w:bCs/>
                <w:sz w:val="21"/>
                <w:szCs w:val="21"/>
              </w:rPr>
            </w:pPr>
            <w:r w:rsidRPr="00DE5B5E">
              <w:rPr>
                <w:rFonts w:ascii="Times" w:hAnsi="Times" w:cs="Arial"/>
                <w:bCs/>
                <w:sz w:val="21"/>
                <w:szCs w:val="21"/>
                <w:lang w:val="en-GB"/>
              </w:rPr>
              <w:t>MySQL,</w:t>
            </w:r>
            <w:r>
              <w:rPr>
                <w:rFonts w:ascii="Times" w:hAnsi="Times" w:cs="Arial"/>
                <w:bCs/>
                <w:sz w:val="21"/>
                <w:szCs w:val="21"/>
                <w:lang w:val="en-GB"/>
              </w:rPr>
              <w:t xml:space="preserve"> </w:t>
            </w:r>
            <w:r w:rsidR="00215C3A">
              <w:rPr>
                <w:rFonts w:ascii="Times" w:hAnsi="Times" w:cs="Arial"/>
                <w:bCs/>
                <w:sz w:val="21"/>
                <w:szCs w:val="21"/>
                <w:lang w:val="en-GB"/>
              </w:rPr>
              <w:t xml:space="preserve">NOSQL, </w:t>
            </w:r>
            <w:r w:rsidR="00215C3A" w:rsidRPr="00DE5B5E">
              <w:rPr>
                <w:rFonts w:ascii="Times" w:hAnsi="Times" w:cs="Arial"/>
                <w:bCs/>
                <w:sz w:val="21"/>
                <w:szCs w:val="21"/>
                <w:lang w:val="en-GB"/>
              </w:rPr>
              <w:t>Oracle</w:t>
            </w:r>
            <w:r w:rsidR="005E1AF8" w:rsidRPr="00DE5B5E">
              <w:rPr>
                <w:rFonts w:ascii="Times" w:hAnsi="Times" w:cs="Arial"/>
                <w:bCs/>
                <w:sz w:val="21"/>
                <w:szCs w:val="21"/>
              </w:rPr>
              <w:t xml:space="preserve"> </w:t>
            </w:r>
            <w:r w:rsidR="005E1AF8" w:rsidRPr="00DE5B5E">
              <w:rPr>
                <w:rFonts w:ascii="Times" w:hAnsi="Times" w:cs="Arial"/>
                <w:sz w:val="21"/>
                <w:szCs w:val="21"/>
              </w:rPr>
              <w:t>8i/ 9i/ 10g/ 11g</w:t>
            </w:r>
            <w:r w:rsidR="005E1AF8" w:rsidRPr="00DE5B5E">
              <w:rPr>
                <w:rFonts w:ascii="Times" w:hAnsi="Times" w:cs="Arial"/>
                <w:bCs/>
                <w:sz w:val="21"/>
                <w:szCs w:val="21"/>
              </w:rPr>
              <w:t xml:space="preserve">, SQL Server </w:t>
            </w:r>
            <w:r w:rsidR="008C006B">
              <w:rPr>
                <w:rFonts w:ascii="Times" w:hAnsi="Times" w:cs="Arial"/>
                <w:bCs/>
                <w:sz w:val="21"/>
                <w:szCs w:val="21"/>
              </w:rPr>
              <w:t>2005/08</w:t>
            </w:r>
          </w:p>
        </w:tc>
      </w:tr>
      <w:tr w:rsidR="006A5243" w:rsidRPr="00DE5B5E" w14:paraId="6144D268" w14:textId="77777777" w:rsidTr="006A5243">
        <w:trPr>
          <w:trHeight w:val="315"/>
        </w:trPr>
        <w:tc>
          <w:tcPr>
            <w:tcW w:w="3875" w:type="dxa"/>
          </w:tcPr>
          <w:p w14:paraId="2E94EC2A"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lastRenderedPageBreak/>
              <w:t>Web Application Servers</w:t>
            </w:r>
          </w:p>
        </w:tc>
        <w:tc>
          <w:tcPr>
            <w:tcW w:w="5591" w:type="dxa"/>
          </w:tcPr>
          <w:p w14:paraId="2234DE67" w14:textId="2EA11D9B" w:rsidR="005E1AF8" w:rsidRPr="00DE5B5E" w:rsidRDefault="005E1AF8" w:rsidP="008C006B">
            <w:pPr>
              <w:pStyle w:val="NoSpacing"/>
              <w:spacing w:line="276" w:lineRule="auto"/>
              <w:jc w:val="both"/>
              <w:rPr>
                <w:rFonts w:ascii="Times" w:hAnsi="Times" w:cs="Arial"/>
                <w:sz w:val="21"/>
                <w:szCs w:val="21"/>
              </w:rPr>
            </w:pPr>
            <w:r w:rsidRPr="00DE5B5E">
              <w:rPr>
                <w:rFonts w:ascii="Times" w:hAnsi="Times" w:cs="Arial"/>
                <w:sz w:val="21"/>
                <w:szCs w:val="21"/>
              </w:rPr>
              <w:t xml:space="preserve">JBOSS Application Server, Apache Tomcat, </w:t>
            </w:r>
            <w:r w:rsidRPr="00DE5B5E">
              <w:rPr>
                <w:rStyle w:val="Strong"/>
                <w:rFonts w:ascii="Times" w:hAnsi="Times" w:cs="Arial"/>
                <w:b w:val="0"/>
                <w:color w:val="000000"/>
                <w:sz w:val="21"/>
                <w:szCs w:val="21"/>
                <w:bdr w:val="none" w:sz="0" w:space="0" w:color="auto" w:frame="1"/>
                <w:shd w:val="clear" w:color="auto" w:fill="FFFFFF"/>
              </w:rPr>
              <w:t>Express Node.js</w:t>
            </w:r>
            <w:r w:rsidRPr="00DE5B5E">
              <w:rPr>
                <w:rFonts w:ascii="Times" w:hAnsi="Times" w:cs="Arial"/>
                <w:sz w:val="21"/>
                <w:szCs w:val="21"/>
              </w:rPr>
              <w:t>,</w:t>
            </w:r>
            <w:r w:rsidR="00953412" w:rsidRPr="00DE5B5E">
              <w:rPr>
                <w:rFonts w:ascii="Times" w:hAnsi="Times" w:cs="Arial"/>
                <w:sz w:val="21"/>
                <w:szCs w:val="21"/>
              </w:rPr>
              <w:t xml:space="preserve"> </w:t>
            </w:r>
            <w:r w:rsidRPr="00DE5B5E">
              <w:rPr>
                <w:rFonts w:ascii="Times" w:hAnsi="Times" w:cs="Arial"/>
                <w:sz w:val="21"/>
                <w:szCs w:val="21"/>
              </w:rPr>
              <w:t>IBM WebSphere Application Server</w:t>
            </w:r>
          </w:p>
        </w:tc>
      </w:tr>
      <w:tr w:rsidR="006A5243" w:rsidRPr="00DE5B5E" w14:paraId="6D12D9D2" w14:textId="77777777" w:rsidTr="006A5243">
        <w:trPr>
          <w:trHeight w:val="226"/>
        </w:trPr>
        <w:tc>
          <w:tcPr>
            <w:tcW w:w="3875" w:type="dxa"/>
          </w:tcPr>
          <w:p w14:paraId="2848DA71"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ORM/Structural Frameworks</w:t>
            </w:r>
          </w:p>
        </w:tc>
        <w:tc>
          <w:tcPr>
            <w:tcW w:w="5591" w:type="dxa"/>
          </w:tcPr>
          <w:p w14:paraId="0DF0E1CB" w14:textId="34BF6164" w:rsidR="005E1AF8" w:rsidRPr="00DE5B5E" w:rsidRDefault="008C006B" w:rsidP="009169AD">
            <w:pPr>
              <w:spacing w:after="0" w:line="276" w:lineRule="auto"/>
              <w:jc w:val="both"/>
              <w:rPr>
                <w:rFonts w:ascii="Times" w:hAnsi="Times" w:cs="Arial"/>
                <w:sz w:val="21"/>
                <w:szCs w:val="21"/>
              </w:rPr>
            </w:pPr>
            <w:r>
              <w:rPr>
                <w:rFonts w:ascii="Times" w:hAnsi="Times" w:cs="Arial"/>
                <w:bCs/>
                <w:sz w:val="21"/>
                <w:szCs w:val="21"/>
                <w:lang w:val="de-DE"/>
              </w:rPr>
              <w:t>Hibernate, JPA.</w:t>
            </w:r>
          </w:p>
        </w:tc>
      </w:tr>
      <w:tr w:rsidR="006A5243" w:rsidRPr="00DE5B5E" w14:paraId="790EC9F7" w14:textId="77777777" w:rsidTr="006A5243">
        <w:trPr>
          <w:trHeight w:val="316"/>
        </w:trPr>
        <w:tc>
          <w:tcPr>
            <w:tcW w:w="3875" w:type="dxa"/>
          </w:tcPr>
          <w:p w14:paraId="073B4C85"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Design Methodologies</w:t>
            </w:r>
          </w:p>
        </w:tc>
        <w:tc>
          <w:tcPr>
            <w:tcW w:w="5591" w:type="dxa"/>
          </w:tcPr>
          <w:p w14:paraId="08F34E48" w14:textId="2736686D" w:rsidR="005E1AF8" w:rsidRPr="00DE5B5E" w:rsidRDefault="005E1AF8" w:rsidP="008C006B">
            <w:pPr>
              <w:pStyle w:val="NoSpacing"/>
              <w:spacing w:line="276" w:lineRule="auto"/>
              <w:jc w:val="both"/>
              <w:rPr>
                <w:rFonts w:ascii="Times" w:hAnsi="Times" w:cs="Arial"/>
                <w:sz w:val="21"/>
                <w:szCs w:val="21"/>
                <w:lang w:bidi="en-US"/>
              </w:rPr>
            </w:pPr>
            <w:r w:rsidRPr="00DE5B5E">
              <w:rPr>
                <w:rFonts w:ascii="Times" w:hAnsi="Times" w:cs="Arial"/>
                <w:sz w:val="21"/>
                <w:szCs w:val="21"/>
                <w:lang w:bidi="en-US"/>
              </w:rPr>
              <w:t xml:space="preserve">Agile, Scrum, Test Driven Development, </w:t>
            </w:r>
          </w:p>
        </w:tc>
      </w:tr>
      <w:tr w:rsidR="006A5243" w:rsidRPr="00DE5B5E" w14:paraId="790F273E" w14:textId="77777777" w:rsidTr="006A5243">
        <w:trPr>
          <w:trHeight w:val="206"/>
        </w:trPr>
        <w:tc>
          <w:tcPr>
            <w:tcW w:w="3875" w:type="dxa"/>
          </w:tcPr>
          <w:p w14:paraId="4766F035" w14:textId="14C40568" w:rsidR="005E1AF8" w:rsidRPr="00DE5B5E" w:rsidRDefault="00270FB6" w:rsidP="009169AD">
            <w:pPr>
              <w:spacing w:after="0" w:line="276" w:lineRule="auto"/>
              <w:jc w:val="both"/>
              <w:rPr>
                <w:rFonts w:ascii="Times" w:hAnsi="Times" w:cs="Arial"/>
                <w:sz w:val="21"/>
                <w:szCs w:val="21"/>
              </w:rPr>
            </w:pPr>
            <w:r w:rsidRPr="00270FB6">
              <w:rPr>
                <w:rFonts w:ascii="Times" w:hAnsi="Times" w:cs="Arial"/>
                <w:sz w:val="21"/>
                <w:szCs w:val="21"/>
              </w:rPr>
              <w:t>Protocols</w:t>
            </w:r>
            <w:r w:rsidRPr="00270FB6">
              <w:rPr>
                <w:rFonts w:ascii="Times" w:hAnsi="Times" w:cs="Arial"/>
                <w:sz w:val="21"/>
                <w:szCs w:val="21"/>
              </w:rPr>
              <w:tab/>
            </w:r>
          </w:p>
        </w:tc>
        <w:tc>
          <w:tcPr>
            <w:tcW w:w="5591" w:type="dxa"/>
          </w:tcPr>
          <w:p w14:paraId="25E2637B" w14:textId="65483769" w:rsidR="005E1AF8" w:rsidRPr="00DE5B5E" w:rsidRDefault="00270FB6" w:rsidP="008C006B">
            <w:pPr>
              <w:pStyle w:val="NoSpacing"/>
              <w:spacing w:line="276" w:lineRule="auto"/>
              <w:jc w:val="both"/>
              <w:rPr>
                <w:rFonts w:ascii="Times" w:hAnsi="Times" w:cs="Arial"/>
                <w:sz w:val="21"/>
                <w:szCs w:val="21"/>
              </w:rPr>
            </w:pPr>
            <w:r w:rsidRPr="00270FB6">
              <w:rPr>
                <w:rFonts w:ascii="Times" w:hAnsi="Times" w:cs="Arial"/>
                <w:sz w:val="21"/>
                <w:szCs w:val="21"/>
              </w:rPr>
              <w:t>HTTP, HTTPS, Web Services/SOAP</w:t>
            </w:r>
          </w:p>
        </w:tc>
      </w:tr>
      <w:tr w:rsidR="006A5243" w:rsidRPr="00DE5B5E" w14:paraId="13FC6744" w14:textId="77777777" w:rsidTr="006A5243">
        <w:trPr>
          <w:trHeight w:val="194"/>
        </w:trPr>
        <w:tc>
          <w:tcPr>
            <w:tcW w:w="3875" w:type="dxa"/>
          </w:tcPr>
          <w:p w14:paraId="55617341" w14:textId="77777777" w:rsidR="005E1AF8" w:rsidRPr="00DE5B5E" w:rsidRDefault="005E1AF8" w:rsidP="009169AD">
            <w:pPr>
              <w:spacing w:after="0" w:line="276" w:lineRule="auto"/>
              <w:jc w:val="both"/>
              <w:rPr>
                <w:rFonts w:ascii="Times" w:hAnsi="Times" w:cs="Arial"/>
                <w:sz w:val="21"/>
                <w:szCs w:val="21"/>
              </w:rPr>
            </w:pPr>
            <w:r w:rsidRPr="00DE5B5E">
              <w:rPr>
                <w:rFonts w:ascii="Times" w:hAnsi="Times" w:cs="Arial"/>
                <w:sz w:val="21"/>
                <w:szCs w:val="21"/>
              </w:rPr>
              <w:t>IDE &amp; Reporting Tools</w:t>
            </w:r>
          </w:p>
        </w:tc>
        <w:tc>
          <w:tcPr>
            <w:tcW w:w="5591" w:type="dxa"/>
          </w:tcPr>
          <w:p w14:paraId="168F56AA" w14:textId="748271B1" w:rsidR="005E1AF8" w:rsidRPr="00DE5B5E" w:rsidRDefault="005E1AF8" w:rsidP="00DB2600">
            <w:pPr>
              <w:pStyle w:val="NoSpacing"/>
              <w:spacing w:line="276" w:lineRule="auto"/>
              <w:jc w:val="both"/>
              <w:rPr>
                <w:rFonts w:ascii="Times" w:hAnsi="Times" w:cs="Arial"/>
                <w:sz w:val="21"/>
                <w:szCs w:val="21"/>
              </w:rPr>
            </w:pPr>
            <w:r w:rsidRPr="00DE5B5E">
              <w:rPr>
                <w:rFonts w:ascii="Times" w:hAnsi="Times" w:cs="Arial"/>
                <w:bCs/>
                <w:sz w:val="21"/>
                <w:szCs w:val="21"/>
              </w:rPr>
              <w:t>R</w:t>
            </w:r>
            <w:r w:rsidR="008C006B">
              <w:rPr>
                <w:rFonts w:ascii="Times" w:hAnsi="Times" w:cs="Arial"/>
                <w:bCs/>
                <w:sz w:val="21"/>
                <w:szCs w:val="21"/>
              </w:rPr>
              <w:t xml:space="preserve">AD, </w:t>
            </w:r>
            <w:r w:rsidR="00414621">
              <w:rPr>
                <w:rFonts w:ascii="Times" w:hAnsi="Times" w:cs="Arial"/>
                <w:bCs/>
                <w:sz w:val="21"/>
                <w:szCs w:val="21"/>
              </w:rPr>
              <w:t>Eclipse (</w:t>
            </w:r>
            <w:r w:rsidR="001E2207">
              <w:rPr>
                <w:rFonts w:ascii="Times" w:hAnsi="Times" w:cs="Arial"/>
                <w:bCs/>
                <w:sz w:val="21"/>
                <w:szCs w:val="21"/>
              </w:rPr>
              <w:t>3.1, 4.30)</w:t>
            </w:r>
            <w:r w:rsidR="008C006B">
              <w:rPr>
                <w:rFonts w:ascii="Times" w:hAnsi="Times" w:cs="Arial"/>
                <w:bCs/>
                <w:sz w:val="21"/>
                <w:szCs w:val="21"/>
              </w:rPr>
              <w:t xml:space="preserve">, </w:t>
            </w:r>
            <w:r w:rsidR="006A6680">
              <w:rPr>
                <w:rFonts w:ascii="Times" w:hAnsi="Times" w:cs="Arial"/>
                <w:bCs/>
                <w:sz w:val="21"/>
                <w:szCs w:val="21"/>
              </w:rPr>
              <w:t>Bamboo, JIRA</w:t>
            </w:r>
            <w:r w:rsidR="009257BD">
              <w:rPr>
                <w:rFonts w:ascii="Times" w:hAnsi="Times" w:cs="Arial"/>
                <w:bCs/>
                <w:sz w:val="21"/>
                <w:szCs w:val="21"/>
              </w:rPr>
              <w:t xml:space="preserve">, </w:t>
            </w:r>
            <w:r w:rsidR="006A6680">
              <w:rPr>
                <w:rFonts w:ascii="Times" w:hAnsi="Times" w:cs="Arial"/>
                <w:bCs/>
                <w:sz w:val="21"/>
                <w:szCs w:val="21"/>
              </w:rPr>
              <w:t>Maven 3,</w:t>
            </w:r>
            <w:r w:rsidR="00E87453">
              <w:rPr>
                <w:rFonts w:ascii="Times" w:hAnsi="Times" w:cs="Arial"/>
                <w:bCs/>
                <w:sz w:val="21"/>
                <w:szCs w:val="21"/>
              </w:rPr>
              <w:t xml:space="preserve"> </w:t>
            </w:r>
            <w:r w:rsidR="008C006B">
              <w:rPr>
                <w:rFonts w:ascii="Times" w:hAnsi="Times" w:cs="Arial"/>
                <w:bCs/>
                <w:sz w:val="21"/>
                <w:szCs w:val="21"/>
              </w:rPr>
              <w:t>Sublime, Brackets</w:t>
            </w:r>
            <w:r w:rsidR="00F247E8">
              <w:rPr>
                <w:rFonts w:ascii="Times" w:hAnsi="Times" w:cs="Arial"/>
                <w:bCs/>
                <w:sz w:val="21"/>
                <w:szCs w:val="21"/>
              </w:rPr>
              <w:t>, Webstorm</w:t>
            </w:r>
          </w:p>
        </w:tc>
      </w:tr>
      <w:tr w:rsidR="00F247E8" w:rsidRPr="00DE5B5E" w14:paraId="130BCC94" w14:textId="77777777" w:rsidTr="00270FB6">
        <w:trPr>
          <w:trHeight w:val="251"/>
        </w:trPr>
        <w:tc>
          <w:tcPr>
            <w:tcW w:w="3875" w:type="dxa"/>
          </w:tcPr>
          <w:p w14:paraId="00928C34" w14:textId="69BC4750" w:rsidR="00F247E8" w:rsidRPr="00DE5B5E" w:rsidRDefault="00F247E8" w:rsidP="009169AD">
            <w:pPr>
              <w:spacing w:after="0" w:line="276" w:lineRule="auto"/>
              <w:jc w:val="both"/>
              <w:rPr>
                <w:rFonts w:ascii="Times" w:hAnsi="Times" w:cs="Arial"/>
                <w:sz w:val="21"/>
                <w:szCs w:val="21"/>
              </w:rPr>
            </w:pPr>
            <w:r>
              <w:rPr>
                <w:rFonts w:ascii="Times" w:hAnsi="Times" w:cs="Arial"/>
                <w:sz w:val="21"/>
                <w:szCs w:val="21"/>
              </w:rPr>
              <w:t>Version Control System</w:t>
            </w:r>
            <w:r w:rsidR="00D70A49">
              <w:rPr>
                <w:rFonts w:ascii="Times" w:hAnsi="Times" w:cs="Arial"/>
                <w:sz w:val="21"/>
                <w:szCs w:val="21"/>
              </w:rPr>
              <w:t xml:space="preserve"> &amp; CI</w:t>
            </w:r>
          </w:p>
        </w:tc>
        <w:tc>
          <w:tcPr>
            <w:tcW w:w="5591" w:type="dxa"/>
          </w:tcPr>
          <w:p w14:paraId="11194F81" w14:textId="6A62366B" w:rsidR="00F247E8" w:rsidRPr="00DE5B5E" w:rsidRDefault="00DB2600" w:rsidP="00DB2600">
            <w:pPr>
              <w:pStyle w:val="NoSpacing"/>
              <w:spacing w:line="276" w:lineRule="auto"/>
              <w:jc w:val="both"/>
              <w:rPr>
                <w:rFonts w:ascii="Times" w:hAnsi="Times" w:cs="Arial"/>
                <w:bCs/>
                <w:sz w:val="21"/>
                <w:szCs w:val="21"/>
              </w:rPr>
            </w:pPr>
            <w:r>
              <w:rPr>
                <w:rFonts w:ascii="Times" w:hAnsi="Times" w:cs="Arial"/>
                <w:bCs/>
                <w:sz w:val="21"/>
                <w:szCs w:val="21"/>
              </w:rPr>
              <w:t xml:space="preserve">CVS, </w:t>
            </w:r>
            <w:r w:rsidR="00CA422F">
              <w:rPr>
                <w:rFonts w:ascii="Times" w:hAnsi="Times" w:cs="Arial"/>
                <w:bCs/>
                <w:sz w:val="21"/>
                <w:szCs w:val="21"/>
              </w:rPr>
              <w:t>GIT,</w:t>
            </w:r>
            <w:r w:rsidR="00CA422F" w:rsidRPr="00F247E8">
              <w:rPr>
                <w:rFonts w:ascii="Times" w:hAnsi="Times" w:cs="Arial"/>
                <w:bCs/>
                <w:sz w:val="21"/>
                <w:szCs w:val="21"/>
              </w:rPr>
              <w:t xml:space="preserve"> and</w:t>
            </w:r>
            <w:r w:rsidR="00F247E8" w:rsidRPr="00F247E8">
              <w:rPr>
                <w:rFonts w:ascii="Times" w:hAnsi="Times" w:cs="Arial"/>
                <w:bCs/>
                <w:sz w:val="21"/>
                <w:szCs w:val="21"/>
              </w:rPr>
              <w:t xml:space="preserve"> SVN.</w:t>
            </w:r>
            <w:r w:rsidR="009D27F1">
              <w:rPr>
                <w:rFonts w:ascii="Times" w:hAnsi="Times" w:cs="Arial"/>
                <w:bCs/>
                <w:sz w:val="21"/>
                <w:szCs w:val="21"/>
              </w:rPr>
              <w:t xml:space="preserve"> </w:t>
            </w:r>
            <w:r w:rsidR="00D70A49">
              <w:rPr>
                <w:rFonts w:ascii="Times" w:hAnsi="Times" w:cs="Arial"/>
                <w:bCs/>
                <w:sz w:val="21"/>
                <w:szCs w:val="21"/>
              </w:rPr>
              <w:t>Jenkins</w:t>
            </w:r>
            <w:r w:rsidR="00E40474">
              <w:rPr>
                <w:rFonts w:ascii="Times" w:hAnsi="Times" w:cs="Arial"/>
                <w:bCs/>
                <w:sz w:val="21"/>
                <w:szCs w:val="21"/>
              </w:rPr>
              <w:t>.</w:t>
            </w:r>
          </w:p>
        </w:tc>
      </w:tr>
    </w:tbl>
    <w:p w14:paraId="3E40FC7C" w14:textId="77777777" w:rsidR="003F7B9E" w:rsidRPr="00DE5B5E" w:rsidRDefault="003F7B9E" w:rsidP="00E57216">
      <w:pPr>
        <w:widowControl w:val="0"/>
        <w:suppressAutoHyphens/>
        <w:spacing w:after="0" w:line="276" w:lineRule="auto"/>
        <w:jc w:val="both"/>
        <w:rPr>
          <w:rFonts w:ascii="Times New Roman" w:hAnsi="Times New Roman" w:cs="Times New Roman"/>
          <w:b/>
          <w:sz w:val="21"/>
          <w:szCs w:val="21"/>
          <w:u w:val="single"/>
        </w:rPr>
      </w:pPr>
    </w:p>
    <w:p w14:paraId="0DFA06DC" w14:textId="74525732" w:rsidR="00191EF6" w:rsidRDefault="007F3558" w:rsidP="00191EF6">
      <w:pPr>
        <w:spacing w:line="276" w:lineRule="auto"/>
        <w:jc w:val="center"/>
        <w:rPr>
          <w:rFonts w:ascii="Times New Roman" w:hAnsi="Times New Roman" w:cs="Times New Roman"/>
          <w:sz w:val="21"/>
          <w:szCs w:val="21"/>
        </w:rPr>
      </w:pPr>
      <w:r w:rsidRPr="00DE5B5E">
        <w:rPr>
          <w:rFonts w:ascii="Times New Roman" w:hAnsi="Times New Roman" w:cs="Times New Roman"/>
          <w:b/>
          <w:sz w:val="21"/>
          <w:szCs w:val="21"/>
        </w:rPr>
        <w:t>EDUCATION:</w:t>
      </w:r>
    </w:p>
    <w:p w14:paraId="795A474B" w14:textId="17DD527A" w:rsidR="00852B5D" w:rsidRPr="00DE5B5E" w:rsidRDefault="00663388" w:rsidP="00E57216">
      <w:p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Bachelor</w:t>
      </w:r>
      <w:r>
        <w:rPr>
          <w:rFonts w:ascii="Times New Roman" w:hAnsi="Times New Roman" w:cs="Times New Roman"/>
          <w:sz w:val="21"/>
          <w:szCs w:val="21"/>
        </w:rPr>
        <w:t>’s</w:t>
      </w:r>
      <w:r w:rsidR="002003D4" w:rsidRPr="00DE5B5E">
        <w:rPr>
          <w:rFonts w:ascii="Times New Roman" w:hAnsi="Times New Roman" w:cs="Times New Roman"/>
          <w:sz w:val="21"/>
          <w:szCs w:val="21"/>
        </w:rPr>
        <w:t xml:space="preserve"> of</w:t>
      </w:r>
      <w:r w:rsidR="00A07C66" w:rsidRPr="00DE5B5E">
        <w:rPr>
          <w:rFonts w:ascii="Times New Roman" w:hAnsi="Times New Roman" w:cs="Times New Roman"/>
          <w:sz w:val="21"/>
          <w:szCs w:val="21"/>
        </w:rPr>
        <w:t xml:space="preserve"> Te</w:t>
      </w:r>
      <w:r w:rsidR="00737096" w:rsidRPr="00DE5B5E">
        <w:rPr>
          <w:rFonts w:ascii="Times New Roman" w:hAnsi="Times New Roman" w:cs="Times New Roman"/>
          <w:sz w:val="21"/>
          <w:szCs w:val="21"/>
        </w:rPr>
        <w:t>chnology</w:t>
      </w:r>
      <w:r w:rsidR="00F35E03" w:rsidRPr="00DE5B5E">
        <w:rPr>
          <w:rFonts w:ascii="Times New Roman" w:hAnsi="Times New Roman" w:cs="Times New Roman"/>
          <w:sz w:val="21"/>
          <w:szCs w:val="21"/>
        </w:rPr>
        <w:t xml:space="preserve"> in Electronics and </w:t>
      </w:r>
      <w:r w:rsidR="00B54FD8" w:rsidRPr="00DE5B5E">
        <w:rPr>
          <w:rFonts w:ascii="Times New Roman" w:hAnsi="Times New Roman" w:cs="Times New Roman"/>
          <w:sz w:val="21"/>
          <w:szCs w:val="21"/>
        </w:rPr>
        <w:t>Communication</w:t>
      </w:r>
      <w:r w:rsidR="0005568A">
        <w:rPr>
          <w:rFonts w:ascii="Times New Roman" w:hAnsi="Times New Roman" w:cs="Times New Roman"/>
          <w:sz w:val="21"/>
          <w:szCs w:val="21"/>
        </w:rPr>
        <w:t xml:space="preserve"> Engineering from </w:t>
      </w:r>
      <w:r w:rsidR="00083AE9">
        <w:rPr>
          <w:rFonts w:ascii="Times New Roman" w:hAnsi="Times New Roman" w:cs="Times New Roman"/>
          <w:sz w:val="21"/>
          <w:szCs w:val="21"/>
        </w:rPr>
        <w:t xml:space="preserve">ICFAI University, </w:t>
      </w:r>
      <w:r w:rsidR="00EC5CC5">
        <w:rPr>
          <w:rFonts w:ascii="Times New Roman" w:hAnsi="Times New Roman" w:cs="Times New Roman"/>
          <w:sz w:val="21"/>
          <w:szCs w:val="21"/>
        </w:rPr>
        <w:t>India</w:t>
      </w:r>
      <w:r w:rsidR="00083AE9">
        <w:rPr>
          <w:rFonts w:ascii="Times New Roman" w:hAnsi="Times New Roman" w:cs="Times New Roman"/>
          <w:sz w:val="21"/>
          <w:szCs w:val="21"/>
        </w:rPr>
        <w:t xml:space="preserve"> 2011</w:t>
      </w:r>
      <w:r w:rsidR="00EC5CC5">
        <w:rPr>
          <w:rFonts w:ascii="Times New Roman" w:hAnsi="Times New Roman" w:cs="Times New Roman"/>
          <w:sz w:val="21"/>
          <w:szCs w:val="21"/>
        </w:rPr>
        <w:t>.</w:t>
      </w:r>
    </w:p>
    <w:p w14:paraId="4B6D7286" w14:textId="77777777" w:rsidR="0054192F" w:rsidRPr="00DE5B5E" w:rsidRDefault="0054192F" w:rsidP="00E57216">
      <w:pPr>
        <w:spacing w:line="276" w:lineRule="auto"/>
        <w:jc w:val="both"/>
        <w:rPr>
          <w:rFonts w:ascii="Times New Roman" w:hAnsi="Times New Roman" w:cs="Times New Roman"/>
          <w:b/>
          <w:sz w:val="21"/>
          <w:szCs w:val="21"/>
          <w:u w:val="single"/>
        </w:rPr>
      </w:pPr>
    </w:p>
    <w:p w14:paraId="0D7362BD" w14:textId="54993ECF" w:rsidR="00BA2891" w:rsidRPr="00DE5B5E" w:rsidRDefault="00344A2C" w:rsidP="00344A2C">
      <w:pPr>
        <w:spacing w:line="276" w:lineRule="auto"/>
        <w:jc w:val="center"/>
        <w:rPr>
          <w:rFonts w:ascii="Times New Roman" w:hAnsi="Times New Roman" w:cs="Times New Roman"/>
          <w:b/>
          <w:sz w:val="21"/>
          <w:szCs w:val="21"/>
        </w:rPr>
      </w:pPr>
      <w:r>
        <w:rPr>
          <w:rFonts w:ascii="Times New Roman" w:hAnsi="Times New Roman" w:cs="Times New Roman"/>
          <w:b/>
          <w:sz w:val="21"/>
          <w:szCs w:val="21"/>
        </w:rPr>
        <w:t>PROFESSIONAL EXPERIENCE</w:t>
      </w:r>
    </w:p>
    <w:p w14:paraId="1E9FA36F" w14:textId="123ACBA3" w:rsidR="00F616C0" w:rsidRPr="00DE5B5E" w:rsidRDefault="00383FC5" w:rsidP="00E57216">
      <w:pPr>
        <w:spacing w:line="276" w:lineRule="auto"/>
        <w:jc w:val="both"/>
        <w:rPr>
          <w:rFonts w:ascii="Times New Roman" w:hAnsi="Times New Roman" w:cs="Times New Roman"/>
          <w:b/>
          <w:sz w:val="21"/>
          <w:szCs w:val="21"/>
        </w:rPr>
      </w:pPr>
      <w:r w:rsidRPr="00DE5B5E">
        <w:rPr>
          <w:rFonts w:ascii="Times New Roman" w:hAnsi="Times New Roman" w:cs="Times New Roman"/>
          <w:b/>
          <w:sz w:val="21"/>
          <w:szCs w:val="21"/>
        </w:rPr>
        <w:t>Client:</w:t>
      </w:r>
      <w:r w:rsidR="00B26355" w:rsidRPr="00DE5B5E">
        <w:rPr>
          <w:rFonts w:ascii="Times New Roman" w:hAnsi="Times New Roman" w:cs="Times New Roman"/>
          <w:b/>
          <w:sz w:val="21"/>
          <w:szCs w:val="21"/>
        </w:rPr>
        <w:t xml:space="preserve"> </w:t>
      </w:r>
      <w:r w:rsidR="00E10E98" w:rsidRPr="00DE5B5E">
        <w:rPr>
          <w:rFonts w:ascii="Times New Roman" w:hAnsi="Times New Roman" w:cs="Times New Roman"/>
          <w:b/>
          <w:sz w:val="21"/>
          <w:szCs w:val="21"/>
        </w:rPr>
        <w:t>J. Jill</w:t>
      </w:r>
      <w:r w:rsidR="00102761">
        <w:rPr>
          <w:rFonts w:ascii="Times New Roman" w:hAnsi="Times New Roman" w:cs="Times New Roman"/>
          <w:b/>
          <w:sz w:val="21"/>
          <w:szCs w:val="21"/>
        </w:rPr>
        <w:t>, Chicago-IL</w:t>
      </w:r>
      <w:r w:rsidR="00B26355" w:rsidRPr="00DE5B5E">
        <w:rPr>
          <w:rFonts w:ascii="Times New Roman" w:hAnsi="Times New Roman" w:cs="Times New Roman"/>
          <w:b/>
          <w:sz w:val="21"/>
          <w:szCs w:val="21"/>
        </w:rPr>
        <w:t xml:space="preserve">                                                        </w:t>
      </w:r>
      <w:r w:rsidR="00CC5200" w:rsidRPr="00DE5B5E">
        <w:rPr>
          <w:rFonts w:ascii="Times New Roman" w:hAnsi="Times New Roman" w:cs="Times New Roman"/>
          <w:b/>
          <w:sz w:val="21"/>
          <w:szCs w:val="21"/>
        </w:rPr>
        <w:t xml:space="preserve">       </w:t>
      </w:r>
      <w:r w:rsidR="00453ECB">
        <w:rPr>
          <w:rFonts w:ascii="Times New Roman" w:hAnsi="Times New Roman" w:cs="Times New Roman"/>
          <w:b/>
          <w:sz w:val="21"/>
          <w:szCs w:val="21"/>
        </w:rPr>
        <w:t xml:space="preserve">           </w:t>
      </w:r>
      <w:r w:rsidR="00CC5200" w:rsidRPr="00DE5B5E">
        <w:rPr>
          <w:rFonts w:ascii="Times New Roman" w:hAnsi="Times New Roman" w:cs="Times New Roman"/>
          <w:b/>
          <w:sz w:val="21"/>
          <w:szCs w:val="21"/>
        </w:rPr>
        <w:t xml:space="preserve">                       </w:t>
      </w:r>
      <w:r w:rsidR="00B26355" w:rsidRPr="00DE5B5E">
        <w:rPr>
          <w:rFonts w:ascii="Times New Roman" w:hAnsi="Times New Roman" w:cs="Times New Roman"/>
          <w:b/>
          <w:sz w:val="21"/>
          <w:szCs w:val="21"/>
        </w:rPr>
        <w:t xml:space="preserve">  September</w:t>
      </w:r>
      <w:r w:rsidR="00ED415E" w:rsidRPr="00DE5B5E">
        <w:rPr>
          <w:rFonts w:ascii="Times New Roman" w:hAnsi="Times New Roman" w:cs="Times New Roman"/>
          <w:b/>
          <w:sz w:val="21"/>
          <w:szCs w:val="21"/>
        </w:rPr>
        <w:t xml:space="preserve"> 2016</w:t>
      </w:r>
      <w:r w:rsidR="00CA422F">
        <w:rPr>
          <w:rFonts w:ascii="Times New Roman" w:hAnsi="Times New Roman" w:cs="Times New Roman"/>
          <w:b/>
          <w:sz w:val="21"/>
          <w:szCs w:val="21"/>
        </w:rPr>
        <w:t>-June 2017</w:t>
      </w:r>
    </w:p>
    <w:p w14:paraId="6D4DAAB2" w14:textId="1ED39B82" w:rsidR="007A63D4" w:rsidRPr="00DE5B5E" w:rsidRDefault="003C2488" w:rsidP="00E57216">
      <w:pPr>
        <w:spacing w:line="276" w:lineRule="auto"/>
        <w:jc w:val="both"/>
        <w:rPr>
          <w:rFonts w:ascii="Times New Roman" w:hAnsi="Times New Roman" w:cs="Times New Roman"/>
          <w:b/>
          <w:sz w:val="21"/>
          <w:szCs w:val="21"/>
        </w:rPr>
      </w:pPr>
      <w:r w:rsidRPr="00DE5B5E">
        <w:rPr>
          <w:rFonts w:ascii="Times New Roman" w:hAnsi="Times New Roman" w:cs="Times New Roman"/>
          <w:b/>
          <w:sz w:val="21"/>
          <w:szCs w:val="21"/>
        </w:rPr>
        <w:t xml:space="preserve">Role: Sr. </w:t>
      </w:r>
      <w:r w:rsidR="00CE77B3">
        <w:rPr>
          <w:rFonts w:ascii="Times New Roman" w:hAnsi="Times New Roman" w:cs="Times New Roman"/>
          <w:b/>
          <w:sz w:val="21"/>
          <w:szCs w:val="21"/>
        </w:rPr>
        <w:t xml:space="preserve">Java </w:t>
      </w:r>
      <w:r w:rsidR="00CB086E">
        <w:rPr>
          <w:rFonts w:ascii="Times New Roman" w:hAnsi="Times New Roman" w:cs="Times New Roman"/>
          <w:b/>
          <w:sz w:val="21"/>
          <w:szCs w:val="21"/>
        </w:rPr>
        <w:t>UI Developer</w:t>
      </w:r>
    </w:p>
    <w:p w14:paraId="579A528B" w14:textId="7D4268AE" w:rsidR="00C26F5B" w:rsidRPr="00DE5B5E" w:rsidRDefault="004C7D6E" w:rsidP="00E57216">
      <w:pPr>
        <w:pStyle w:val="DocumentText"/>
        <w:spacing w:line="276" w:lineRule="auto"/>
        <w:ind w:left="0"/>
        <w:jc w:val="both"/>
        <w:rPr>
          <w:rFonts w:ascii="Times New Roman" w:hAnsi="Times New Roman" w:cs="Times New Roman"/>
          <w:sz w:val="21"/>
          <w:szCs w:val="21"/>
        </w:rPr>
      </w:pPr>
      <w:r>
        <w:rPr>
          <w:rFonts w:ascii="Times New Roman" w:hAnsi="Times New Roman" w:cs="Times New Roman"/>
          <w:sz w:val="21"/>
          <w:szCs w:val="21"/>
        </w:rPr>
        <w:t>J</w:t>
      </w:r>
      <w:r w:rsidR="000B297E" w:rsidRPr="00DE5B5E">
        <w:rPr>
          <w:rFonts w:ascii="Times New Roman" w:hAnsi="Times New Roman" w:cs="Times New Roman"/>
          <w:sz w:val="21"/>
          <w:szCs w:val="21"/>
        </w:rPr>
        <w:t xml:space="preserve">Jill group is a specialty retailer of high quality women's apparel, accessories and footwear that markets its products through its catalogs, retail stores and e-commerce website. The </w:t>
      </w:r>
      <w:r w:rsidR="008007B0" w:rsidRPr="00DE5B5E">
        <w:rPr>
          <w:rFonts w:ascii="Times New Roman" w:hAnsi="Times New Roman" w:cs="Times New Roman"/>
          <w:sz w:val="21"/>
          <w:szCs w:val="21"/>
        </w:rPr>
        <w:t>environment</w:t>
      </w:r>
      <w:r w:rsidR="00411B4E">
        <w:rPr>
          <w:rFonts w:ascii="Times New Roman" w:hAnsi="Times New Roman" w:cs="Times New Roman"/>
          <w:sz w:val="21"/>
          <w:szCs w:val="21"/>
        </w:rPr>
        <w:tab/>
      </w:r>
      <w:r w:rsidR="000B297E" w:rsidRPr="00DE5B5E">
        <w:rPr>
          <w:rFonts w:ascii="Times New Roman" w:hAnsi="Times New Roman" w:cs="Times New Roman"/>
          <w:sz w:val="21"/>
          <w:szCs w:val="21"/>
        </w:rPr>
        <w:t xml:space="preserve"> comprised of real time feeds coming from Retail, Direct, catalogue and 59 stores in US and Canada as well as response for order procurement from Inventory control from Legacy and customer, Credit and Transaction inquiries.</w:t>
      </w:r>
    </w:p>
    <w:p w14:paraId="565D7D48" w14:textId="77777777" w:rsidR="00E61517" w:rsidRPr="00DE5B5E" w:rsidRDefault="00F616C0" w:rsidP="00E57216">
      <w:pPr>
        <w:spacing w:line="276" w:lineRule="auto"/>
        <w:jc w:val="both"/>
        <w:rPr>
          <w:rFonts w:ascii="Times New Roman" w:hAnsi="Times New Roman" w:cs="Times New Roman"/>
          <w:b/>
          <w:iCs/>
          <w:sz w:val="21"/>
          <w:szCs w:val="21"/>
        </w:rPr>
      </w:pPr>
      <w:r w:rsidRPr="00DE5B5E">
        <w:rPr>
          <w:rFonts w:ascii="Times New Roman" w:hAnsi="Times New Roman" w:cs="Times New Roman"/>
          <w:b/>
          <w:iCs/>
          <w:sz w:val="21"/>
          <w:szCs w:val="21"/>
        </w:rPr>
        <w:t>Responsibilities:</w:t>
      </w:r>
    </w:p>
    <w:p w14:paraId="7962A328" w14:textId="4F8577AC"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Worked in all phases of SDLC, including requirements analysis, design and development, bug fixing, supporting QA teams and debugging production issues. </w:t>
      </w:r>
    </w:p>
    <w:p w14:paraId="7D7B826C" w14:textId="138ECFFF" w:rsidR="006A5243" w:rsidRPr="00925C72" w:rsidRDefault="00925C72" w:rsidP="00925C72">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925C72">
        <w:rPr>
          <w:rFonts w:ascii="Times New Roman" w:eastAsia="Times New Roman" w:hAnsi="Times New Roman" w:cs="Times New Roman"/>
          <w:sz w:val="21"/>
          <w:szCs w:val="21"/>
        </w:rPr>
        <w:t>Worked with Bootstrap for compiling CSS, REST API, React JS, JavaScript, Typescript and building the System with the convenient methods with Angular JS</w:t>
      </w:r>
      <w:r w:rsidR="001C13E6">
        <w:rPr>
          <w:rFonts w:ascii="Times New Roman" w:eastAsia="Times New Roman" w:hAnsi="Times New Roman" w:cs="Times New Roman"/>
          <w:sz w:val="21"/>
          <w:szCs w:val="21"/>
        </w:rPr>
        <w:t xml:space="preserve"> 2</w:t>
      </w:r>
      <w:r>
        <w:rPr>
          <w:rFonts w:ascii="Times New Roman" w:eastAsia="Times New Roman" w:hAnsi="Times New Roman" w:cs="Times New Roman"/>
          <w:sz w:val="21"/>
          <w:szCs w:val="21"/>
        </w:rPr>
        <w:t>.0.</w:t>
      </w:r>
    </w:p>
    <w:p w14:paraId="06475D14" w14:textId="1207161D"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Developed Page layouts, Navigations and presented designs and concepts to the management to review. </w:t>
      </w:r>
    </w:p>
    <w:p w14:paraId="7ACA74D8" w14:textId="5B0A90D2"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Used Angular.js</w:t>
      </w:r>
      <w:r w:rsidR="00F676BF">
        <w:rPr>
          <w:rFonts w:ascii="Times New Roman" w:eastAsia="Times New Roman" w:hAnsi="Times New Roman" w:cs="Times New Roman"/>
          <w:sz w:val="21"/>
          <w:szCs w:val="21"/>
        </w:rPr>
        <w:t xml:space="preserve"> 2.0</w:t>
      </w:r>
      <w:r w:rsidRPr="006A5243">
        <w:rPr>
          <w:rFonts w:ascii="Times New Roman" w:eastAsia="Times New Roman" w:hAnsi="Times New Roman" w:cs="Times New Roman"/>
          <w:sz w:val="21"/>
          <w:szCs w:val="21"/>
        </w:rPr>
        <w:t xml:space="preserve"> to structure JavaScript code in an MVC (Model, View, Controller). </w:t>
      </w:r>
    </w:p>
    <w:p w14:paraId="43F18598" w14:textId="3F62AAAC"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Developed SPA (Single Page Applications) using Angular.JS</w:t>
      </w:r>
      <w:r w:rsidR="00F676BF">
        <w:rPr>
          <w:rFonts w:ascii="Times New Roman" w:eastAsia="Times New Roman" w:hAnsi="Times New Roman" w:cs="Times New Roman"/>
          <w:sz w:val="21"/>
          <w:szCs w:val="21"/>
        </w:rPr>
        <w:t xml:space="preserve"> 2.0/4.0</w:t>
      </w:r>
      <w:r w:rsidRPr="006A5243">
        <w:rPr>
          <w:rFonts w:ascii="Times New Roman" w:eastAsia="Times New Roman" w:hAnsi="Times New Roman" w:cs="Times New Roman"/>
          <w:sz w:val="21"/>
          <w:szCs w:val="21"/>
        </w:rPr>
        <w:t xml:space="preserve">. </w:t>
      </w:r>
    </w:p>
    <w:p w14:paraId="239EED44" w14:textId="142BDFC5"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Worked on the whole application module using technologies such as JavaScript, jQuery and Ajax Concepts. </w:t>
      </w:r>
    </w:p>
    <w:p w14:paraId="23010366" w14:textId="70710406"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Responsible for setting up AngularJS framework for UI development. Developed html views with HTML5, CSS3, JQuery 1.1.0, JSON. </w:t>
      </w:r>
    </w:p>
    <w:p w14:paraId="78EC34A5" w14:textId="66FCF298" w:rsidR="006A5243" w:rsidRPr="006A5243" w:rsidRDefault="00DF5F9B"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DF5F9B">
        <w:rPr>
          <w:rFonts w:ascii="Times New Roman" w:eastAsia="Times New Roman" w:hAnsi="Times New Roman" w:cs="Times New Roman"/>
          <w:sz w:val="21"/>
          <w:szCs w:val="21"/>
        </w:rPr>
        <w:t xml:space="preserve">Developed multiple web pages for internal and external usage, as well as directly responsible for modernizing the codebase with ES6/ES7 </w:t>
      </w:r>
      <w:r w:rsidR="006A5243" w:rsidRPr="006A5243">
        <w:rPr>
          <w:rFonts w:ascii="Times New Roman" w:eastAsia="Times New Roman" w:hAnsi="Times New Roman" w:cs="Times New Roman"/>
          <w:sz w:val="21"/>
          <w:szCs w:val="21"/>
        </w:rPr>
        <w:t xml:space="preserve"> </w:t>
      </w:r>
    </w:p>
    <w:p w14:paraId="516423E7" w14:textId="77777777" w:rsidR="00E821C7" w:rsidRDefault="006A5243" w:rsidP="00E821C7">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Was responsible for checking cross browser compatibility and hence worked on different browsers like Safari, IE, Firefox and Chrome. </w:t>
      </w:r>
    </w:p>
    <w:p w14:paraId="18ACA0EB" w14:textId="47305BCE" w:rsidR="006A5243" w:rsidRPr="008B4EE7" w:rsidRDefault="00E821C7" w:rsidP="008B4EE7">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E821C7">
        <w:rPr>
          <w:rFonts w:ascii="Times New Roman" w:eastAsia="Times New Roman" w:hAnsi="Times New Roman" w:cs="Times New Roman"/>
          <w:sz w:val="21"/>
          <w:szCs w:val="21"/>
        </w:rPr>
        <w:t xml:space="preserve">Experienced in React JS and working with React Flux architecture. </w:t>
      </w:r>
      <w:r w:rsidRPr="008B4EE7">
        <w:rPr>
          <w:rFonts w:ascii="Times New Roman" w:eastAsia="Times New Roman" w:hAnsi="Times New Roman" w:cs="Times New Roman"/>
          <w:sz w:val="21"/>
          <w:szCs w:val="21"/>
        </w:rPr>
        <w:t>Working with React Router for developing Single Page Applications SPAs.</w:t>
      </w:r>
    </w:p>
    <w:p w14:paraId="58956FAB" w14:textId="77777777" w:rsidR="00012C18" w:rsidRDefault="00153CF4" w:rsidP="00153CF4">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153CF4">
        <w:rPr>
          <w:rFonts w:ascii="Times New Roman" w:eastAsia="Times New Roman" w:hAnsi="Times New Roman" w:cs="Times New Roman"/>
          <w:sz w:val="21"/>
          <w:szCs w:val="21"/>
        </w:rPr>
        <w:t>Used Node JS for the communication to the server through Restful API and added user validations &amp; permissions by using it</w:t>
      </w:r>
      <w:r>
        <w:rPr>
          <w:rFonts w:ascii="Times New Roman" w:eastAsia="Times New Roman" w:hAnsi="Times New Roman" w:cs="Times New Roman"/>
          <w:sz w:val="21"/>
          <w:szCs w:val="21"/>
        </w:rPr>
        <w:t>.</w:t>
      </w:r>
      <w:r w:rsidR="00012C18" w:rsidRPr="00012C18">
        <w:t xml:space="preserve"> </w:t>
      </w:r>
    </w:p>
    <w:p w14:paraId="31A61E54" w14:textId="263724D9" w:rsidR="006A5243" w:rsidRPr="00153CF4" w:rsidRDefault="00012C18" w:rsidP="00153CF4">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012C18">
        <w:rPr>
          <w:rFonts w:ascii="Times New Roman" w:eastAsia="Times New Roman" w:hAnsi="Times New Roman" w:cs="Times New Roman"/>
          <w:sz w:val="21"/>
          <w:szCs w:val="21"/>
        </w:rPr>
        <w:t xml:space="preserve">Used React JS for templating for faster compilation and developing reusable components </w:t>
      </w:r>
      <w:r w:rsidR="00D90AAD" w:rsidRPr="00012C18">
        <w:rPr>
          <w:rFonts w:ascii="Times New Roman" w:eastAsia="Times New Roman" w:hAnsi="Times New Roman" w:cs="Times New Roman"/>
          <w:sz w:val="21"/>
          <w:szCs w:val="21"/>
        </w:rPr>
        <w:t>and</w:t>
      </w:r>
      <w:r w:rsidRPr="00012C18">
        <w:rPr>
          <w:rFonts w:ascii="Times New Roman" w:eastAsia="Times New Roman" w:hAnsi="Times New Roman" w:cs="Times New Roman"/>
          <w:sz w:val="21"/>
          <w:szCs w:val="21"/>
        </w:rPr>
        <w:t xml:space="preserve"> stable React components and stand-alone functions to be added to any future pages.</w:t>
      </w:r>
    </w:p>
    <w:p w14:paraId="4CE656E1" w14:textId="430D99C0"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Participated in writing application level code to interact with APIs, Web Services using AJAX, JSON and XML. </w:t>
      </w:r>
    </w:p>
    <w:p w14:paraId="5924E1B2" w14:textId="61492CF5" w:rsidR="00430315" w:rsidRPr="00430315" w:rsidRDefault="00430315" w:rsidP="00430315">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430315">
        <w:rPr>
          <w:rFonts w:ascii="Times New Roman" w:eastAsia="Times New Roman" w:hAnsi="Times New Roman" w:cs="Times New Roman"/>
          <w:sz w:val="21"/>
          <w:szCs w:val="21"/>
        </w:rPr>
        <w:t>Used JMS API for asynchronous communication by putting the messages in the Message queue.</w:t>
      </w:r>
    </w:p>
    <w:p w14:paraId="523B34CC" w14:textId="1F53BCAE" w:rsidR="006A5243" w:rsidRPr="006A5243" w:rsidRDefault="00627B30"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27B30">
        <w:rPr>
          <w:rFonts w:ascii="Times New Roman" w:eastAsia="Times New Roman" w:hAnsi="Times New Roman" w:cs="Times New Roman"/>
          <w:sz w:val="21"/>
          <w:szCs w:val="21"/>
        </w:rPr>
        <w:t>managers</w:t>
      </w:r>
    </w:p>
    <w:p w14:paraId="7DAD6F77" w14:textId="653AED1E" w:rsidR="006A5243" w:rsidRPr="006A5243" w:rsidRDefault="00372784"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372784">
        <w:rPr>
          <w:rFonts w:ascii="Times New Roman" w:eastAsia="Times New Roman" w:hAnsi="Times New Roman" w:cs="Times New Roman"/>
          <w:sz w:val="21"/>
          <w:szCs w:val="21"/>
        </w:rPr>
        <w:lastRenderedPageBreak/>
        <w:t>Designed the login activity with dynamic layouts and custom buttons, while working extensively with Eclipse, Java and Android SDK frameworks</w:t>
      </w:r>
    </w:p>
    <w:p w14:paraId="5F94DB7B" w14:textId="57319A70" w:rsidR="006A5243" w:rsidRPr="0059671B" w:rsidRDefault="006A5243" w:rsidP="0059671B">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Was responsible to attend Daily Scrum and </w:t>
      </w:r>
      <w:r w:rsidR="002560C0">
        <w:rPr>
          <w:rFonts w:ascii="Times New Roman" w:eastAsia="Times New Roman" w:hAnsi="Times New Roman" w:cs="Times New Roman"/>
          <w:sz w:val="21"/>
          <w:szCs w:val="21"/>
        </w:rPr>
        <w:t>share the Sprint's work status.</w:t>
      </w:r>
    </w:p>
    <w:p w14:paraId="6CB4D6BC" w14:textId="7A22E3E3" w:rsidR="006A5243" w:rsidRPr="007F088D" w:rsidRDefault="006A5243" w:rsidP="007F088D">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Was responsible fo</w:t>
      </w:r>
      <w:r w:rsidR="0059671B">
        <w:rPr>
          <w:rFonts w:ascii="Times New Roman" w:eastAsia="Times New Roman" w:hAnsi="Times New Roman" w:cs="Times New Roman"/>
          <w:sz w:val="21"/>
          <w:szCs w:val="21"/>
        </w:rPr>
        <w:t>r the design of web application</w:t>
      </w:r>
      <w:r w:rsidRPr="006A5243">
        <w:rPr>
          <w:rFonts w:ascii="Times New Roman" w:eastAsia="Times New Roman" w:hAnsi="Times New Roman" w:cs="Times New Roman"/>
          <w:sz w:val="21"/>
          <w:szCs w:val="21"/>
        </w:rPr>
        <w:t xml:space="preserve"> right from the conceptualization stage to its </w:t>
      </w:r>
      <w:r w:rsidR="00780FD6">
        <w:rPr>
          <w:rFonts w:ascii="Times New Roman" w:eastAsia="Times New Roman" w:hAnsi="Times New Roman" w:cs="Times New Roman"/>
          <w:sz w:val="21"/>
          <w:szCs w:val="21"/>
        </w:rPr>
        <w:t>implementation and maintenance.</w:t>
      </w:r>
    </w:p>
    <w:p w14:paraId="1807CB52" w14:textId="5301DBE0"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Worked in the Agile/Scrum development environment with frequently changing requirements and actively participated in scrum meetings and reviews. </w:t>
      </w:r>
    </w:p>
    <w:p w14:paraId="7E0FCBD9" w14:textId="067F464C" w:rsidR="006A5243" w:rsidRPr="006A5243" w:rsidRDefault="006A5243" w:rsidP="006A5243">
      <w:pPr>
        <w:pStyle w:val="ListParagraph"/>
        <w:numPr>
          <w:ilvl w:val="0"/>
          <w:numId w:val="12"/>
        </w:numPr>
        <w:overflowPunct w:val="0"/>
        <w:autoSpaceDE w:val="0"/>
        <w:autoSpaceDN w:val="0"/>
        <w:adjustRightInd w:val="0"/>
        <w:spacing w:after="0" w:line="276" w:lineRule="auto"/>
        <w:jc w:val="both"/>
        <w:textAlignment w:val="baseline"/>
        <w:rPr>
          <w:rFonts w:ascii="Times New Roman" w:eastAsia="Times New Roman" w:hAnsi="Times New Roman" w:cs="Times New Roman"/>
          <w:sz w:val="21"/>
          <w:szCs w:val="21"/>
        </w:rPr>
      </w:pPr>
      <w:r w:rsidRPr="006A5243">
        <w:rPr>
          <w:rFonts w:ascii="Times New Roman" w:eastAsia="Times New Roman" w:hAnsi="Times New Roman" w:cs="Times New Roman"/>
          <w:sz w:val="21"/>
          <w:szCs w:val="21"/>
        </w:rPr>
        <w:t xml:space="preserve">Successfully executed the entire test cases and fixed any bugs/issues identified during the test cycles. </w:t>
      </w:r>
    </w:p>
    <w:p w14:paraId="46513CE9" w14:textId="79035010" w:rsidR="006A5243" w:rsidRPr="006A5243" w:rsidRDefault="00852D4F" w:rsidP="006A5243">
      <w:pPr>
        <w:overflowPunct w:val="0"/>
        <w:autoSpaceDE w:val="0"/>
        <w:autoSpaceDN w:val="0"/>
        <w:adjustRightInd w:val="0"/>
        <w:spacing w:after="0" w:line="276" w:lineRule="auto"/>
        <w:jc w:val="both"/>
        <w:textAlignment w:val="baseline"/>
        <w:rPr>
          <w:rFonts w:ascii="Times New Roman" w:eastAsia="Times New Roman" w:hAnsi="Times New Roman" w:cs="Times New Roman"/>
          <w:b/>
          <w:bCs/>
          <w:sz w:val="21"/>
          <w:szCs w:val="21"/>
        </w:rPr>
      </w:pPr>
      <w:r w:rsidRPr="00DE5B5E">
        <w:rPr>
          <w:rFonts w:ascii="Times New Roman" w:eastAsia="Times New Roman" w:hAnsi="Times New Roman" w:cs="Times New Roman"/>
          <w:b/>
          <w:bCs/>
          <w:sz w:val="21"/>
          <w:szCs w:val="21"/>
        </w:rPr>
        <w:t>Environment</w:t>
      </w:r>
      <w:r w:rsidRPr="00DE5B5E">
        <w:rPr>
          <w:rFonts w:ascii="Times New Roman" w:eastAsia="Times New Roman" w:hAnsi="Times New Roman" w:cs="Times New Roman"/>
          <w:bCs/>
          <w:sz w:val="21"/>
          <w:szCs w:val="21"/>
        </w:rPr>
        <w:t xml:space="preserve">: </w:t>
      </w:r>
      <w:r w:rsidR="006A5243" w:rsidRPr="006A5243">
        <w:rPr>
          <w:rFonts w:ascii="Times New Roman" w:eastAsia="Times New Roman" w:hAnsi="Times New Roman" w:cs="Times New Roman"/>
          <w:bCs/>
          <w:sz w:val="21"/>
          <w:szCs w:val="21"/>
        </w:rPr>
        <w:t>HTML 4/5, CSS 2/3,</w:t>
      </w:r>
      <w:r w:rsidR="00E85C5D">
        <w:rPr>
          <w:rFonts w:ascii="Times New Roman" w:eastAsia="Times New Roman" w:hAnsi="Times New Roman" w:cs="Times New Roman"/>
          <w:bCs/>
          <w:sz w:val="21"/>
          <w:szCs w:val="21"/>
        </w:rPr>
        <w:t xml:space="preserve"> JavaScript, jQuery, Bootstrap</w:t>
      </w:r>
      <w:r w:rsidR="00327317">
        <w:rPr>
          <w:rFonts w:ascii="Times New Roman" w:eastAsia="Times New Roman" w:hAnsi="Times New Roman" w:cs="Times New Roman"/>
          <w:bCs/>
          <w:sz w:val="21"/>
          <w:szCs w:val="21"/>
        </w:rPr>
        <w:t xml:space="preserve">, </w:t>
      </w:r>
      <w:r w:rsidR="00A00BEA">
        <w:rPr>
          <w:rFonts w:ascii="Times New Roman" w:eastAsia="Times New Roman" w:hAnsi="Times New Roman" w:cs="Times New Roman"/>
          <w:bCs/>
          <w:sz w:val="21"/>
          <w:szCs w:val="21"/>
        </w:rPr>
        <w:t xml:space="preserve">React.js, </w:t>
      </w:r>
      <w:r w:rsidR="00EC1842">
        <w:rPr>
          <w:rFonts w:ascii="Times New Roman" w:eastAsia="Times New Roman" w:hAnsi="Times New Roman" w:cs="Times New Roman"/>
          <w:bCs/>
          <w:sz w:val="21"/>
          <w:szCs w:val="21"/>
        </w:rPr>
        <w:t>Typescript</w:t>
      </w:r>
      <w:r w:rsidR="00EC1842" w:rsidRPr="006A5243">
        <w:rPr>
          <w:rFonts w:ascii="Times New Roman" w:eastAsia="Times New Roman" w:hAnsi="Times New Roman" w:cs="Times New Roman"/>
          <w:bCs/>
          <w:sz w:val="21"/>
          <w:szCs w:val="21"/>
        </w:rPr>
        <w:t>, ES</w:t>
      </w:r>
      <w:r w:rsidR="00DF5F9B">
        <w:rPr>
          <w:rFonts w:ascii="Times New Roman" w:eastAsia="Times New Roman" w:hAnsi="Times New Roman" w:cs="Times New Roman"/>
          <w:bCs/>
          <w:sz w:val="21"/>
          <w:szCs w:val="21"/>
        </w:rPr>
        <w:t xml:space="preserve">6/ES7, </w:t>
      </w:r>
      <w:r w:rsidR="006A5243" w:rsidRPr="006A5243">
        <w:rPr>
          <w:rFonts w:ascii="Times New Roman" w:eastAsia="Times New Roman" w:hAnsi="Times New Roman" w:cs="Times New Roman"/>
          <w:bCs/>
          <w:sz w:val="21"/>
          <w:szCs w:val="21"/>
        </w:rPr>
        <w:t>AJAX, R</w:t>
      </w:r>
      <w:r w:rsidR="005A1363">
        <w:rPr>
          <w:rFonts w:ascii="Times New Roman" w:eastAsia="Times New Roman" w:hAnsi="Times New Roman" w:cs="Times New Roman"/>
          <w:bCs/>
          <w:sz w:val="21"/>
          <w:szCs w:val="21"/>
        </w:rPr>
        <w:t>EST API</w:t>
      </w:r>
      <w:r w:rsidR="006878FE">
        <w:rPr>
          <w:rFonts w:ascii="Times New Roman" w:eastAsia="Times New Roman" w:hAnsi="Times New Roman" w:cs="Times New Roman"/>
          <w:bCs/>
          <w:sz w:val="21"/>
          <w:szCs w:val="21"/>
        </w:rPr>
        <w:t>s</w:t>
      </w:r>
      <w:r w:rsidR="005A1363">
        <w:rPr>
          <w:rFonts w:ascii="Times New Roman" w:eastAsia="Times New Roman" w:hAnsi="Times New Roman" w:cs="Times New Roman"/>
          <w:bCs/>
          <w:sz w:val="21"/>
          <w:szCs w:val="21"/>
        </w:rPr>
        <w:t>, JSON, XML, AngularJS 2.0/4</w:t>
      </w:r>
      <w:r w:rsidR="006A5243" w:rsidRPr="006A5243">
        <w:rPr>
          <w:rFonts w:ascii="Times New Roman" w:eastAsia="Times New Roman" w:hAnsi="Times New Roman" w:cs="Times New Roman"/>
          <w:bCs/>
          <w:sz w:val="21"/>
          <w:szCs w:val="21"/>
        </w:rPr>
        <w:t xml:space="preserve">.0, Node </w:t>
      </w:r>
      <w:r w:rsidR="00C5693D" w:rsidRPr="006A5243">
        <w:rPr>
          <w:rFonts w:ascii="Times New Roman" w:eastAsia="Times New Roman" w:hAnsi="Times New Roman" w:cs="Times New Roman"/>
          <w:bCs/>
          <w:sz w:val="21"/>
          <w:szCs w:val="21"/>
        </w:rPr>
        <w:t>JS, JMS</w:t>
      </w:r>
      <w:r w:rsidR="001F6ED4">
        <w:rPr>
          <w:rFonts w:ascii="Times New Roman" w:eastAsia="Times New Roman" w:hAnsi="Times New Roman" w:cs="Times New Roman"/>
          <w:bCs/>
          <w:sz w:val="21"/>
          <w:szCs w:val="21"/>
        </w:rPr>
        <w:t xml:space="preserve"> 2.0</w:t>
      </w:r>
      <w:r w:rsidR="00C50FDE">
        <w:rPr>
          <w:rFonts w:ascii="Times New Roman" w:eastAsia="Times New Roman" w:hAnsi="Times New Roman" w:cs="Times New Roman"/>
          <w:bCs/>
          <w:sz w:val="21"/>
          <w:szCs w:val="21"/>
        </w:rPr>
        <w:t xml:space="preserve">, </w:t>
      </w:r>
      <w:r w:rsidR="00A318C0">
        <w:rPr>
          <w:rFonts w:ascii="Times New Roman" w:eastAsia="Times New Roman" w:hAnsi="Times New Roman" w:cs="Times New Roman"/>
          <w:bCs/>
          <w:sz w:val="21"/>
          <w:szCs w:val="21"/>
        </w:rPr>
        <w:t xml:space="preserve">Core Java, J2EE, </w:t>
      </w:r>
      <w:r w:rsidR="008C44F6">
        <w:rPr>
          <w:rFonts w:ascii="Times New Roman" w:eastAsia="Times New Roman" w:hAnsi="Times New Roman" w:cs="Times New Roman"/>
          <w:bCs/>
          <w:sz w:val="21"/>
          <w:szCs w:val="21"/>
        </w:rPr>
        <w:t>Scrum methodology</w:t>
      </w:r>
      <w:r w:rsidR="005F2AA7" w:rsidRPr="006A5243">
        <w:rPr>
          <w:rFonts w:ascii="Times New Roman" w:eastAsia="Times New Roman" w:hAnsi="Times New Roman" w:cs="Times New Roman"/>
          <w:bCs/>
          <w:sz w:val="21"/>
          <w:szCs w:val="21"/>
        </w:rPr>
        <w:t>,</w:t>
      </w:r>
      <w:r w:rsidR="00397552">
        <w:rPr>
          <w:rFonts w:ascii="Times New Roman" w:eastAsia="Times New Roman" w:hAnsi="Times New Roman" w:cs="Times New Roman"/>
          <w:bCs/>
          <w:sz w:val="21"/>
          <w:szCs w:val="21"/>
        </w:rPr>
        <w:t xml:space="preserve"> </w:t>
      </w:r>
      <w:r w:rsidR="00B327F4">
        <w:rPr>
          <w:rFonts w:ascii="Times New Roman" w:eastAsia="Times New Roman" w:hAnsi="Times New Roman" w:cs="Times New Roman"/>
          <w:bCs/>
          <w:sz w:val="21"/>
          <w:szCs w:val="21"/>
        </w:rPr>
        <w:t>SVN, GIT</w:t>
      </w:r>
      <w:r w:rsidR="006A5243" w:rsidRPr="006A5243">
        <w:rPr>
          <w:rFonts w:ascii="Times New Roman" w:eastAsia="Times New Roman" w:hAnsi="Times New Roman" w:cs="Times New Roman"/>
          <w:bCs/>
          <w:sz w:val="21"/>
          <w:szCs w:val="21"/>
        </w:rPr>
        <w:t>.</w:t>
      </w:r>
    </w:p>
    <w:p w14:paraId="03A32DDF" w14:textId="7A998500" w:rsidR="006A5243" w:rsidRDefault="00CD095B" w:rsidP="00CD095B">
      <w:pPr>
        <w:tabs>
          <w:tab w:val="left" w:pos="8049"/>
        </w:tabs>
        <w:spacing w:after="0" w:line="276" w:lineRule="auto"/>
        <w:jc w:val="both"/>
        <w:rPr>
          <w:rFonts w:ascii="Times New Roman" w:eastAsia="Times New Roman" w:hAnsi="Times New Roman" w:cs="Times New Roman"/>
          <w:b/>
          <w:sz w:val="21"/>
          <w:szCs w:val="21"/>
        </w:rPr>
      </w:pPr>
      <w:r>
        <w:rPr>
          <w:rFonts w:ascii="Times New Roman" w:eastAsia="Times New Roman" w:hAnsi="Times New Roman" w:cs="Times New Roman"/>
          <w:b/>
          <w:sz w:val="21"/>
          <w:szCs w:val="21"/>
        </w:rPr>
        <w:tab/>
      </w:r>
    </w:p>
    <w:p w14:paraId="00FE2354" w14:textId="77777777" w:rsidR="000A396B" w:rsidRPr="00DE5B5E" w:rsidRDefault="000A396B" w:rsidP="006872EC">
      <w:pPr>
        <w:pStyle w:val="ListParagraph"/>
        <w:overflowPunct w:val="0"/>
        <w:autoSpaceDE w:val="0"/>
        <w:autoSpaceDN w:val="0"/>
        <w:adjustRightInd w:val="0"/>
        <w:spacing w:after="0" w:line="276" w:lineRule="auto"/>
        <w:ind w:left="360"/>
        <w:jc w:val="both"/>
        <w:textAlignment w:val="baseline"/>
        <w:rPr>
          <w:rFonts w:ascii="Times New Roman" w:eastAsia="Times New Roman" w:hAnsi="Times New Roman" w:cs="Times New Roman"/>
          <w:sz w:val="21"/>
          <w:szCs w:val="21"/>
        </w:rPr>
      </w:pPr>
    </w:p>
    <w:p w14:paraId="4F7EE55D" w14:textId="6281ED6F" w:rsidR="008E6CE3" w:rsidRPr="00DE5B5E" w:rsidRDefault="00E52857" w:rsidP="00E57216">
      <w:pPr>
        <w:spacing w:after="0" w:line="276" w:lineRule="auto"/>
        <w:jc w:val="both"/>
        <w:rPr>
          <w:rFonts w:ascii="Times New Roman" w:eastAsia="Times New Roman" w:hAnsi="Times New Roman" w:cs="Times New Roman"/>
          <w:b/>
          <w:sz w:val="21"/>
          <w:szCs w:val="21"/>
        </w:rPr>
      </w:pPr>
      <w:r w:rsidRPr="00DE5B5E">
        <w:rPr>
          <w:rFonts w:ascii="Times New Roman" w:hAnsi="Times New Roman" w:cs="Times New Roman"/>
          <w:b/>
          <w:sz w:val="21"/>
          <w:szCs w:val="21"/>
        </w:rPr>
        <w:t>Client:</w:t>
      </w:r>
      <w:r w:rsidR="00B26355" w:rsidRPr="00DE5B5E">
        <w:rPr>
          <w:rFonts w:ascii="Times New Roman" w:hAnsi="Times New Roman" w:cs="Times New Roman"/>
          <w:b/>
          <w:sz w:val="21"/>
          <w:szCs w:val="21"/>
        </w:rPr>
        <w:t xml:space="preserve"> </w:t>
      </w:r>
      <w:r w:rsidR="00523061">
        <w:rPr>
          <w:rFonts w:ascii="Times New Roman" w:hAnsi="Times New Roman" w:cs="Times New Roman"/>
          <w:b/>
          <w:sz w:val="21"/>
          <w:szCs w:val="21"/>
        </w:rPr>
        <w:t>Appshark</w:t>
      </w:r>
      <w:r w:rsidR="002436B3" w:rsidRPr="00DE5B5E">
        <w:rPr>
          <w:rFonts w:ascii="Times New Roman" w:hAnsi="Times New Roman" w:cs="Times New Roman"/>
          <w:b/>
          <w:sz w:val="21"/>
          <w:szCs w:val="21"/>
        </w:rPr>
        <w:t xml:space="preserve">, </w:t>
      </w:r>
      <w:r w:rsidR="000D123F">
        <w:rPr>
          <w:rFonts w:ascii="Times New Roman" w:hAnsi="Times New Roman" w:cs="Times New Roman"/>
          <w:b/>
          <w:sz w:val="21"/>
          <w:szCs w:val="21"/>
          <w:shd w:val="clear" w:color="auto" w:fill="FFFFFF"/>
        </w:rPr>
        <w:t>India</w:t>
      </w:r>
      <w:r w:rsidR="00AD01E5">
        <w:rPr>
          <w:rFonts w:ascii="Times New Roman" w:hAnsi="Times New Roman" w:cs="Times New Roman"/>
          <w:b/>
          <w:sz w:val="21"/>
          <w:szCs w:val="21"/>
          <w:shd w:val="clear" w:color="auto" w:fill="FFFFFF"/>
        </w:rPr>
        <w:t xml:space="preserve">                           </w:t>
      </w:r>
      <w:r w:rsidR="002436B3" w:rsidRPr="00DE5B5E">
        <w:rPr>
          <w:rFonts w:ascii="Times New Roman" w:hAnsi="Times New Roman" w:cs="Times New Roman"/>
          <w:b/>
          <w:sz w:val="21"/>
          <w:szCs w:val="21"/>
          <w:shd w:val="clear" w:color="auto" w:fill="FFFFFF"/>
        </w:rPr>
        <w:t xml:space="preserve">      </w:t>
      </w:r>
      <w:r w:rsidR="00523061">
        <w:rPr>
          <w:rFonts w:ascii="Times New Roman" w:hAnsi="Times New Roman" w:cs="Times New Roman"/>
          <w:b/>
          <w:sz w:val="21"/>
          <w:szCs w:val="21"/>
          <w:shd w:val="clear" w:color="auto" w:fill="FFFFFF"/>
        </w:rPr>
        <w:t xml:space="preserve">       </w:t>
      </w:r>
      <w:r w:rsidR="002436B3" w:rsidRPr="00DE5B5E">
        <w:rPr>
          <w:rFonts w:ascii="Times New Roman" w:hAnsi="Times New Roman" w:cs="Times New Roman"/>
          <w:b/>
          <w:sz w:val="21"/>
          <w:szCs w:val="21"/>
          <w:shd w:val="clear" w:color="auto" w:fill="FFFFFF"/>
        </w:rPr>
        <w:t xml:space="preserve">                            </w:t>
      </w:r>
      <w:r w:rsidR="00E57216" w:rsidRPr="00DE5B5E">
        <w:rPr>
          <w:rFonts w:ascii="Times New Roman" w:hAnsi="Times New Roman" w:cs="Times New Roman"/>
          <w:b/>
          <w:sz w:val="21"/>
          <w:szCs w:val="21"/>
          <w:shd w:val="clear" w:color="auto" w:fill="FFFFFF"/>
        </w:rPr>
        <w:t xml:space="preserve">                   </w:t>
      </w:r>
      <w:r w:rsidR="008414C1">
        <w:rPr>
          <w:rFonts w:ascii="Times New Roman" w:hAnsi="Times New Roman" w:cs="Times New Roman"/>
          <w:b/>
          <w:sz w:val="21"/>
          <w:szCs w:val="21"/>
          <w:shd w:val="clear" w:color="auto" w:fill="FFFFFF"/>
        </w:rPr>
        <w:t xml:space="preserve">           </w:t>
      </w:r>
      <w:r w:rsidR="00B67DB3">
        <w:rPr>
          <w:rFonts w:ascii="Times New Roman" w:eastAsia="Times New Roman" w:hAnsi="Times New Roman" w:cs="Times New Roman"/>
          <w:b/>
          <w:sz w:val="21"/>
          <w:szCs w:val="21"/>
        </w:rPr>
        <w:t>June 2012</w:t>
      </w:r>
      <w:r w:rsidR="002436B3" w:rsidRPr="00DE5B5E">
        <w:rPr>
          <w:rFonts w:ascii="Times New Roman" w:eastAsia="Times New Roman" w:hAnsi="Times New Roman" w:cs="Times New Roman"/>
          <w:b/>
          <w:sz w:val="21"/>
          <w:szCs w:val="21"/>
        </w:rPr>
        <w:t>-</w:t>
      </w:r>
      <w:r w:rsidR="00E03455">
        <w:rPr>
          <w:rFonts w:ascii="Times New Roman" w:eastAsia="Times New Roman" w:hAnsi="Times New Roman" w:cs="Times New Roman"/>
          <w:b/>
          <w:sz w:val="21"/>
          <w:szCs w:val="21"/>
        </w:rPr>
        <w:t xml:space="preserve">Feburary </w:t>
      </w:r>
      <w:r w:rsidR="002436B3" w:rsidRPr="00DE5B5E">
        <w:rPr>
          <w:rFonts w:ascii="Times New Roman" w:eastAsia="Times New Roman" w:hAnsi="Times New Roman" w:cs="Times New Roman"/>
          <w:b/>
          <w:sz w:val="21"/>
          <w:szCs w:val="21"/>
        </w:rPr>
        <w:t>2015</w:t>
      </w:r>
    </w:p>
    <w:p w14:paraId="5231F348" w14:textId="20099871" w:rsidR="00910EAB" w:rsidRPr="00DE5B5E" w:rsidRDefault="00910EAB" w:rsidP="00E57216">
      <w:pPr>
        <w:spacing w:after="0" w:line="276" w:lineRule="auto"/>
        <w:jc w:val="both"/>
        <w:rPr>
          <w:rFonts w:ascii="Times New Roman" w:eastAsia="Times New Roman" w:hAnsi="Times New Roman" w:cs="Times New Roman"/>
          <w:b/>
          <w:sz w:val="21"/>
          <w:szCs w:val="21"/>
        </w:rPr>
      </w:pPr>
      <w:r w:rsidRPr="00DE5B5E">
        <w:rPr>
          <w:rFonts w:ascii="Times New Roman" w:eastAsia="Times New Roman" w:hAnsi="Times New Roman" w:cs="Times New Roman"/>
          <w:b/>
          <w:sz w:val="21"/>
          <w:szCs w:val="21"/>
        </w:rPr>
        <w:t>Role:</w:t>
      </w:r>
      <w:r w:rsidR="00455332" w:rsidRPr="00DE5B5E">
        <w:rPr>
          <w:rFonts w:ascii="Times New Roman" w:eastAsia="Times New Roman" w:hAnsi="Times New Roman" w:cs="Times New Roman"/>
          <w:b/>
          <w:sz w:val="21"/>
          <w:szCs w:val="21"/>
        </w:rPr>
        <w:t xml:space="preserve"> </w:t>
      </w:r>
      <w:r w:rsidR="00AE5E67" w:rsidRPr="00DE5B5E">
        <w:rPr>
          <w:rFonts w:ascii="Times New Roman" w:eastAsia="Times New Roman" w:hAnsi="Times New Roman" w:cs="Times New Roman"/>
          <w:b/>
          <w:sz w:val="21"/>
          <w:szCs w:val="21"/>
        </w:rPr>
        <w:t>Sr.</w:t>
      </w:r>
      <w:r w:rsidR="00BB4DE2" w:rsidRPr="00DE5B5E">
        <w:rPr>
          <w:rFonts w:ascii="Times New Roman" w:eastAsia="Times New Roman" w:hAnsi="Times New Roman" w:cs="Times New Roman"/>
          <w:b/>
          <w:sz w:val="21"/>
          <w:szCs w:val="21"/>
        </w:rPr>
        <w:t xml:space="preserve"> </w:t>
      </w:r>
      <w:r w:rsidR="00844F06" w:rsidRPr="00DE5B5E">
        <w:rPr>
          <w:rFonts w:ascii="Times New Roman" w:eastAsia="Times New Roman" w:hAnsi="Times New Roman" w:cs="Times New Roman"/>
          <w:b/>
          <w:sz w:val="21"/>
          <w:szCs w:val="21"/>
        </w:rPr>
        <w:t xml:space="preserve">Java </w:t>
      </w:r>
      <w:r w:rsidR="006A5243">
        <w:rPr>
          <w:rFonts w:ascii="Times New Roman" w:eastAsia="Times New Roman" w:hAnsi="Times New Roman" w:cs="Times New Roman"/>
          <w:b/>
          <w:sz w:val="21"/>
          <w:szCs w:val="21"/>
        </w:rPr>
        <w:t>/</w:t>
      </w:r>
      <w:r w:rsidR="005E4645" w:rsidRPr="00DE5B5E">
        <w:rPr>
          <w:rFonts w:ascii="Times New Roman" w:eastAsia="Times New Roman" w:hAnsi="Times New Roman" w:cs="Times New Roman"/>
          <w:b/>
          <w:sz w:val="21"/>
          <w:szCs w:val="21"/>
        </w:rPr>
        <w:t xml:space="preserve">UI </w:t>
      </w:r>
      <w:r w:rsidR="00455332" w:rsidRPr="00DE5B5E">
        <w:rPr>
          <w:rFonts w:ascii="Times New Roman" w:eastAsia="Times New Roman" w:hAnsi="Times New Roman" w:cs="Times New Roman"/>
          <w:b/>
          <w:sz w:val="21"/>
          <w:szCs w:val="21"/>
        </w:rPr>
        <w:t>Developer</w:t>
      </w:r>
      <w:r w:rsidR="00523061">
        <w:rPr>
          <w:rFonts w:ascii="Times New Roman" w:eastAsia="Times New Roman" w:hAnsi="Times New Roman" w:cs="Times New Roman"/>
          <w:b/>
          <w:sz w:val="21"/>
          <w:szCs w:val="21"/>
        </w:rPr>
        <w:t xml:space="preserve"> </w:t>
      </w:r>
    </w:p>
    <w:p w14:paraId="071AD7DE" w14:textId="7A97A4FF" w:rsidR="003348C6" w:rsidRPr="00DE5B5E" w:rsidRDefault="00771608" w:rsidP="00E57216">
      <w:pPr>
        <w:spacing w:after="0" w:line="276" w:lineRule="auto"/>
        <w:jc w:val="both"/>
        <w:rPr>
          <w:rFonts w:ascii="Times New Roman" w:eastAsia="Times New Roman" w:hAnsi="Times New Roman" w:cs="Times New Roman"/>
          <w:sz w:val="21"/>
          <w:szCs w:val="21"/>
        </w:rPr>
      </w:pPr>
      <w:r w:rsidRPr="00771608">
        <w:rPr>
          <w:rFonts w:ascii="Times New Roman" w:eastAsia="Times New Roman" w:hAnsi="Times New Roman" w:cs="Times New Roman"/>
          <w:sz w:val="21"/>
          <w:szCs w:val="21"/>
        </w:rPr>
        <w:t>AppShark offers Salesforce consulting services, mobile and custom development (Java, .NET, HTML5), integration, and cloud solutions</w:t>
      </w:r>
      <w:r>
        <w:rPr>
          <w:rFonts w:ascii="Times New Roman" w:eastAsia="Times New Roman" w:hAnsi="Times New Roman" w:cs="Times New Roman"/>
          <w:sz w:val="21"/>
          <w:szCs w:val="21"/>
        </w:rPr>
        <w:t>.</w:t>
      </w:r>
      <w:r w:rsidRPr="00771608">
        <w:rPr>
          <w:rFonts w:ascii="Times New Roman" w:eastAsia="Times New Roman" w:hAnsi="Times New Roman" w:cs="Times New Roman"/>
          <w:sz w:val="21"/>
          <w:szCs w:val="21"/>
        </w:rPr>
        <w:t xml:space="preserve"> </w:t>
      </w:r>
      <w:r w:rsidR="00624C1E" w:rsidRPr="00624C1E">
        <w:rPr>
          <w:rFonts w:ascii="Times New Roman" w:eastAsia="Times New Roman" w:hAnsi="Times New Roman" w:cs="Times New Roman"/>
          <w:sz w:val="21"/>
          <w:szCs w:val="21"/>
        </w:rPr>
        <w:t>Business applications are integral to the smooth running of an enterprise and AppShark develops and delivers cutting edge custom applications for organizations that need proprietary business-specific software solutions and applications to better connect with clients, employees and other stakeholders.</w:t>
      </w:r>
    </w:p>
    <w:p w14:paraId="131BD5E0" w14:textId="2BD813A6" w:rsidR="00927FA8" w:rsidRPr="00DE5B5E" w:rsidRDefault="00E104FE" w:rsidP="00E57216">
      <w:pPr>
        <w:spacing w:after="0" w:line="276" w:lineRule="auto"/>
        <w:jc w:val="both"/>
        <w:rPr>
          <w:rFonts w:ascii="Times New Roman" w:eastAsia="Times New Roman" w:hAnsi="Times New Roman" w:cs="Times New Roman"/>
          <w:b/>
          <w:sz w:val="21"/>
          <w:szCs w:val="21"/>
        </w:rPr>
      </w:pPr>
      <w:r w:rsidRPr="00DE5B5E">
        <w:rPr>
          <w:rFonts w:ascii="Times New Roman" w:eastAsia="Times New Roman" w:hAnsi="Times New Roman" w:cs="Times New Roman"/>
          <w:b/>
          <w:sz w:val="21"/>
          <w:szCs w:val="21"/>
        </w:rPr>
        <w:t>Responsibilities:</w:t>
      </w:r>
    </w:p>
    <w:p w14:paraId="71C2AAFD" w14:textId="77777777" w:rsidR="00383275" w:rsidRDefault="003348C6" w:rsidP="0027451A">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Created various modules and components as per business requirement. </w:t>
      </w:r>
      <w:r w:rsidRPr="0027451A">
        <w:rPr>
          <w:rFonts w:ascii="Times New Roman" w:hAnsi="Times New Roman" w:cs="Times New Roman"/>
          <w:sz w:val="21"/>
          <w:szCs w:val="21"/>
        </w:rPr>
        <w:t xml:space="preserve">Extensively used MVC architecture and JBoss for deployment purposes. Provided technical support for various key business releases. </w:t>
      </w:r>
    </w:p>
    <w:p w14:paraId="02A6F2DF" w14:textId="5426B1F5" w:rsidR="003348C6" w:rsidRPr="0027451A" w:rsidRDefault="00383275" w:rsidP="0027451A">
      <w:pPr>
        <w:pStyle w:val="NoSpacing"/>
        <w:numPr>
          <w:ilvl w:val="0"/>
          <w:numId w:val="3"/>
        </w:numPr>
        <w:spacing w:line="276" w:lineRule="auto"/>
        <w:jc w:val="both"/>
        <w:rPr>
          <w:rFonts w:ascii="Times New Roman" w:hAnsi="Times New Roman" w:cs="Times New Roman"/>
          <w:sz w:val="21"/>
          <w:szCs w:val="21"/>
        </w:rPr>
      </w:pPr>
      <w:r w:rsidRPr="00383275">
        <w:rPr>
          <w:rFonts w:ascii="Times New Roman" w:hAnsi="Times New Roman" w:cs="Times New Roman"/>
          <w:sz w:val="21"/>
          <w:szCs w:val="21"/>
        </w:rPr>
        <w:t>Worked on the Eclipse SDK framework to develop the Code and Deploy the Application by Integrating to the Tomcat Server.</w:t>
      </w:r>
    </w:p>
    <w:p w14:paraId="59C00A36" w14:textId="31FCFDE1" w:rsidR="003348C6" w:rsidRPr="00DE5B5E"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Coordinated with multiple teams to Resolve various items involved as part of big releases. </w:t>
      </w:r>
    </w:p>
    <w:p w14:paraId="6DDC057E" w14:textId="77777777" w:rsidR="001125B9" w:rsidRPr="001125B9" w:rsidRDefault="003348C6" w:rsidP="001125B9">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Built the backend services, which will be consumed by action classes of studs. </w:t>
      </w:r>
    </w:p>
    <w:p w14:paraId="22C9DC6C" w14:textId="7C724E53" w:rsidR="00FF75CE" w:rsidRPr="00DE5B5E" w:rsidRDefault="001125B9" w:rsidP="001125B9">
      <w:pPr>
        <w:pStyle w:val="NoSpacing"/>
        <w:numPr>
          <w:ilvl w:val="0"/>
          <w:numId w:val="3"/>
        </w:numPr>
        <w:spacing w:line="276" w:lineRule="auto"/>
        <w:jc w:val="both"/>
        <w:rPr>
          <w:rFonts w:ascii="Times New Roman" w:hAnsi="Times New Roman" w:cs="Times New Roman"/>
          <w:sz w:val="21"/>
          <w:szCs w:val="21"/>
        </w:rPr>
      </w:pPr>
      <w:r w:rsidRPr="001125B9">
        <w:rPr>
          <w:rFonts w:ascii="Times New Roman" w:hAnsi="Times New Roman" w:cs="Times New Roman"/>
          <w:sz w:val="21"/>
          <w:szCs w:val="21"/>
        </w:rPr>
        <w:t>Developed backend web services using Node JS and stored dependencies using NPM.</w:t>
      </w:r>
    </w:p>
    <w:p w14:paraId="40600448" w14:textId="77777777" w:rsidR="00D17C45" w:rsidRPr="00D17C45" w:rsidRDefault="00FB49A8" w:rsidP="00D17C45">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Taken care of complete Java </w:t>
      </w:r>
      <w:r w:rsidR="00FF75CE" w:rsidRPr="00DE5B5E">
        <w:rPr>
          <w:rFonts w:ascii="Times New Roman" w:hAnsi="Times New Roman" w:cs="Times New Roman"/>
          <w:sz w:val="21"/>
          <w:szCs w:val="21"/>
        </w:rPr>
        <w:t>multi-threading</w:t>
      </w:r>
      <w:r w:rsidRPr="00DE5B5E">
        <w:rPr>
          <w:rFonts w:ascii="Times New Roman" w:hAnsi="Times New Roman" w:cs="Times New Roman"/>
          <w:sz w:val="21"/>
          <w:szCs w:val="21"/>
        </w:rPr>
        <w:t xml:space="preserve"> part in back end components.</w:t>
      </w:r>
      <w:r w:rsidR="00D17C45" w:rsidRPr="00D17C45">
        <w:t xml:space="preserve"> </w:t>
      </w:r>
    </w:p>
    <w:p w14:paraId="5F3E1BE6" w14:textId="3E912449" w:rsidR="00D17C45" w:rsidRPr="00D17C45" w:rsidRDefault="00D17C45" w:rsidP="00D17C45">
      <w:pPr>
        <w:pStyle w:val="NoSpacing"/>
        <w:numPr>
          <w:ilvl w:val="0"/>
          <w:numId w:val="3"/>
        </w:numPr>
        <w:spacing w:line="276" w:lineRule="auto"/>
        <w:jc w:val="both"/>
        <w:rPr>
          <w:rFonts w:ascii="Times New Roman" w:hAnsi="Times New Roman" w:cs="Times New Roman"/>
          <w:sz w:val="21"/>
          <w:szCs w:val="21"/>
        </w:rPr>
      </w:pPr>
      <w:r w:rsidRPr="00D17C45">
        <w:rPr>
          <w:rFonts w:ascii="Times New Roman" w:hAnsi="Times New Roman" w:cs="Times New Roman"/>
          <w:sz w:val="21"/>
          <w:szCs w:val="21"/>
        </w:rPr>
        <w:t>Coded plugin to integrate JIRA with other systems using jQuery, Ajax and REST web service</w:t>
      </w:r>
    </w:p>
    <w:p w14:paraId="6CC131B3" w14:textId="77777777" w:rsidR="00D17C45" w:rsidRPr="00D17C45" w:rsidRDefault="00D17C45" w:rsidP="00D17C45">
      <w:pPr>
        <w:pStyle w:val="NoSpacing"/>
        <w:numPr>
          <w:ilvl w:val="0"/>
          <w:numId w:val="3"/>
        </w:numPr>
        <w:spacing w:line="276" w:lineRule="auto"/>
        <w:jc w:val="both"/>
        <w:rPr>
          <w:rFonts w:ascii="Times New Roman" w:hAnsi="Times New Roman" w:cs="Times New Roman"/>
          <w:sz w:val="21"/>
          <w:szCs w:val="21"/>
        </w:rPr>
      </w:pPr>
      <w:r w:rsidRPr="00D17C45">
        <w:rPr>
          <w:rFonts w:ascii="Times New Roman" w:hAnsi="Times New Roman" w:cs="Times New Roman"/>
          <w:sz w:val="21"/>
          <w:szCs w:val="21"/>
        </w:rPr>
        <w:t>Upgraded JIRA and Bamboo(tool for continuous integration) and performed regression testing.</w:t>
      </w:r>
    </w:p>
    <w:p w14:paraId="3754921C" w14:textId="4A9C967D" w:rsidR="003348C6" w:rsidRPr="00DE5B5E" w:rsidRDefault="00D17C45" w:rsidP="00D17C45">
      <w:pPr>
        <w:pStyle w:val="NoSpacing"/>
        <w:numPr>
          <w:ilvl w:val="0"/>
          <w:numId w:val="3"/>
        </w:numPr>
        <w:spacing w:line="276" w:lineRule="auto"/>
        <w:jc w:val="both"/>
        <w:rPr>
          <w:rFonts w:ascii="Times New Roman" w:hAnsi="Times New Roman" w:cs="Times New Roman"/>
          <w:sz w:val="21"/>
          <w:szCs w:val="21"/>
        </w:rPr>
      </w:pPr>
      <w:r w:rsidRPr="00D17C45">
        <w:rPr>
          <w:rFonts w:ascii="Times New Roman" w:hAnsi="Times New Roman" w:cs="Times New Roman"/>
          <w:sz w:val="21"/>
          <w:szCs w:val="21"/>
        </w:rPr>
        <w:t>Prepared and performed Production release every five weeks.</w:t>
      </w:r>
    </w:p>
    <w:p w14:paraId="50571FC3" w14:textId="77777777" w:rsidR="00B20799"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Created SOAP web services to allow communication between the applications. </w:t>
      </w:r>
    </w:p>
    <w:p w14:paraId="26955502" w14:textId="77777777" w:rsidR="00C972CE" w:rsidRPr="00C972CE" w:rsidRDefault="00B20799" w:rsidP="006872EC">
      <w:pPr>
        <w:pStyle w:val="NoSpacing"/>
        <w:numPr>
          <w:ilvl w:val="0"/>
          <w:numId w:val="3"/>
        </w:numPr>
        <w:spacing w:line="276" w:lineRule="auto"/>
        <w:jc w:val="both"/>
        <w:rPr>
          <w:rFonts w:ascii="Times New Roman" w:hAnsi="Times New Roman" w:cs="Times New Roman"/>
          <w:sz w:val="21"/>
          <w:szCs w:val="21"/>
        </w:rPr>
      </w:pPr>
      <w:r w:rsidRPr="00B20799">
        <w:rPr>
          <w:rFonts w:ascii="Times New Roman" w:hAnsi="Times New Roman" w:cs="Times New Roman"/>
          <w:sz w:val="21"/>
          <w:szCs w:val="21"/>
        </w:rPr>
        <w:t>Implemented J2EE Design patterns like Data Access Objects, Business Objects, Session Facade and Java Design Patterns like Singleton.</w:t>
      </w:r>
      <w:r w:rsidR="00C972CE" w:rsidRPr="00C972CE">
        <w:t xml:space="preserve"> </w:t>
      </w:r>
    </w:p>
    <w:p w14:paraId="42761A82" w14:textId="49EAEA91" w:rsidR="003348C6" w:rsidRPr="00DE5B5E" w:rsidRDefault="00C972CE" w:rsidP="006872EC">
      <w:pPr>
        <w:pStyle w:val="NoSpacing"/>
        <w:numPr>
          <w:ilvl w:val="0"/>
          <w:numId w:val="3"/>
        </w:numPr>
        <w:spacing w:line="276" w:lineRule="auto"/>
        <w:jc w:val="both"/>
        <w:rPr>
          <w:rFonts w:ascii="Times New Roman" w:hAnsi="Times New Roman" w:cs="Times New Roman"/>
          <w:sz w:val="21"/>
          <w:szCs w:val="21"/>
        </w:rPr>
      </w:pPr>
      <w:r w:rsidRPr="00C972CE">
        <w:rPr>
          <w:rFonts w:ascii="Times New Roman" w:hAnsi="Times New Roman" w:cs="Times New Roman"/>
          <w:sz w:val="21"/>
          <w:szCs w:val="21"/>
        </w:rPr>
        <w:t>Experience in Business Process and Decision Management Design using JBoss JBPM and JBoss Drools Rules Engine.</w:t>
      </w:r>
    </w:p>
    <w:p w14:paraId="182D2586" w14:textId="77777777" w:rsidR="004B513F"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Developed and analyzed the front-end and back-end using JSP, Servlets and Spring 3.0. </w:t>
      </w:r>
    </w:p>
    <w:p w14:paraId="63FF7444" w14:textId="77777777" w:rsidR="00726015" w:rsidRDefault="00BB788F" w:rsidP="006872EC">
      <w:pPr>
        <w:pStyle w:val="NoSpacing"/>
        <w:numPr>
          <w:ilvl w:val="0"/>
          <w:numId w:val="3"/>
        </w:numPr>
        <w:spacing w:line="276" w:lineRule="auto"/>
        <w:jc w:val="both"/>
        <w:rPr>
          <w:rFonts w:ascii="Times New Roman" w:hAnsi="Times New Roman" w:cs="Times New Roman"/>
          <w:sz w:val="21"/>
          <w:szCs w:val="21"/>
        </w:rPr>
      </w:pPr>
      <w:r w:rsidRPr="00BB788F">
        <w:rPr>
          <w:rFonts w:ascii="Times New Roman" w:hAnsi="Times New Roman" w:cs="Times New Roman"/>
          <w:sz w:val="21"/>
          <w:szCs w:val="21"/>
        </w:rPr>
        <w:t>DDL implementation by DBAs, corresponded and communicated data and system specifications to DBA, Development Teams, Managers and Users.</w:t>
      </w:r>
    </w:p>
    <w:p w14:paraId="47E3BB01" w14:textId="5A1C4D56" w:rsidR="003348C6" w:rsidRPr="00DE5B5E" w:rsidRDefault="00726015" w:rsidP="006872EC">
      <w:pPr>
        <w:pStyle w:val="NoSpacing"/>
        <w:numPr>
          <w:ilvl w:val="0"/>
          <w:numId w:val="3"/>
        </w:numPr>
        <w:spacing w:line="276" w:lineRule="auto"/>
        <w:jc w:val="both"/>
        <w:rPr>
          <w:rFonts w:ascii="Times New Roman" w:hAnsi="Times New Roman" w:cs="Times New Roman"/>
          <w:sz w:val="21"/>
          <w:szCs w:val="21"/>
        </w:rPr>
      </w:pPr>
      <w:r w:rsidRPr="00726015">
        <w:t xml:space="preserve"> </w:t>
      </w:r>
      <w:r w:rsidRPr="00726015">
        <w:rPr>
          <w:rFonts w:ascii="Times New Roman" w:hAnsi="Times New Roman" w:cs="Times New Roman"/>
          <w:sz w:val="21"/>
          <w:szCs w:val="21"/>
        </w:rPr>
        <w:t>Involved in setting up Linux servers with JBoss, Apache, JDK 1.6, JIRA and Git.</w:t>
      </w:r>
    </w:p>
    <w:p w14:paraId="7209CDD2" w14:textId="38918272" w:rsidR="003348C6" w:rsidRPr="00AF12C9" w:rsidRDefault="003348C6" w:rsidP="00AF12C9">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Integrated Spring (Dependency Injection) among diff</w:t>
      </w:r>
      <w:r w:rsidR="00314B98">
        <w:rPr>
          <w:rFonts w:ascii="Times New Roman" w:hAnsi="Times New Roman" w:cs="Times New Roman"/>
          <w:sz w:val="21"/>
          <w:szCs w:val="21"/>
        </w:rPr>
        <w:t>erent layers of an application.</w:t>
      </w:r>
      <w:r w:rsidR="00314B98" w:rsidRPr="00314B98">
        <w:rPr>
          <w:rFonts w:ascii="Times New Roman" w:hAnsi="Times New Roman" w:cs="Times New Roman"/>
          <w:sz w:val="21"/>
          <w:szCs w:val="21"/>
        </w:rPr>
        <w:t xml:space="preserve"> Worked</w:t>
      </w:r>
      <w:r w:rsidRPr="00314B98">
        <w:rPr>
          <w:rFonts w:ascii="Times New Roman" w:hAnsi="Times New Roman" w:cs="Times New Roman"/>
          <w:sz w:val="21"/>
          <w:szCs w:val="21"/>
        </w:rPr>
        <w:t xml:space="preserve"> with Agile methodology. </w:t>
      </w:r>
      <w:r w:rsidR="00AF12C9" w:rsidRPr="00DE5B5E">
        <w:rPr>
          <w:rFonts w:ascii="Times New Roman" w:hAnsi="Times New Roman" w:cs="Times New Roman"/>
          <w:sz w:val="21"/>
          <w:szCs w:val="21"/>
        </w:rPr>
        <w:t xml:space="preserve">Developed the presentation layer and content management framework using HTML and JavaScript. </w:t>
      </w:r>
    </w:p>
    <w:p w14:paraId="4DDA383E" w14:textId="34D5EBC9" w:rsidR="003348C6" w:rsidRPr="00314B98" w:rsidRDefault="003348C6" w:rsidP="00314B98">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Used Spring framework for dependency injection, transaction management. </w:t>
      </w:r>
    </w:p>
    <w:p w14:paraId="6BCF21B5" w14:textId="60080097" w:rsidR="003348C6" w:rsidRPr="0060200B" w:rsidRDefault="0060200B" w:rsidP="0060200B">
      <w:pPr>
        <w:pStyle w:val="NoSpacing"/>
        <w:numPr>
          <w:ilvl w:val="0"/>
          <w:numId w:val="3"/>
        </w:numPr>
        <w:spacing w:line="276" w:lineRule="auto"/>
        <w:jc w:val="both"/>
        <w:rPr>
          <w:rFonts w:ascii="Times New Roman" w:hAnsi="Times New Roman" w:cs="Times New Roman"/>
          <w:sz w:val="21"/>
          <w:szCs w:val="21"/>
        </w:rPr>
      </w:pPr>
      <w:r>
        <w:rPr>
          <w:rFonts w:ascii="Times New Roman" w:hAnsi="Times New Roman" w:cs="Times New Roman"/>
          <w:sz w:val="21"/>
          <w:szCs w:val="21"/>
        </w:rPr>
        <w:t>Used No SQL for JBoss Caching.</w:t>
      </w:r>
      <w:r w:rsidR="00684500">
        <w:rPr>
          <w:rFonts w:ascii="Times New Roman" w:hAnsi="Times New Roman" w:cs="Times New Roman"/>
          <w:sz w:val="21"/>
          <w:szCs w:val="21"/>
        </w:rPr>
        <w:t xml:space="preserve"> </w:t>
      </w:r>
      <w:r w:rsidR="003348C6" w:rsidRPr="0060200B">
        <w:rPr>
          <w:rFonts w:ascii="Times New Roman" w:hAnsi="Times New Roman" w:cs="Times New Roman"/>
          <w:sz w:val="21"/>
          <w:szCs w:val="21"/>
        </w:rPr>
        <w:t xml:space="preserve">Implemented various complex PL/SQL queries. </w:t>
      </w:r>
      <w:r w:rsidR="000F733C" w:rsidRPr="0060200B">
        <w:rPr>
          <w:rFonts w:ascii="Times New Roman" w:hAnsi="Times New Roman" w:cs="Times New Roman"/>
          <w:sz w:val="21"/>
          <w:szCs w:val="21"/>
        </w:rPr>
        <w:t>Have used the Apache CXF to build web service clients.</w:t>
      </w:r>
      <w:r w:rsidRPr="0060200B">
        <w:rPr>
          <w:rFonts w:ascii="Times New Roman" w:hAnsi="Times New Roman" w:cs="Times New Roman"/>
          <w:sz w:val="21"/>
          <w:szCs w:val="21"/>
        </w:rPr>
        <w:t xml:space="preserve"> </w:t>
      </w:r>
      <w:r w:rsidRPr="00314B98">
        <w:rPr>
          <w:rFonts w:ascii="Times New Roman" w:hAnsi="Times New Roman" w:cs="Times New Roman"/>
          <w:sz w:val="21"/>
          <w:szCs w:val="21"/>
        </w:rPr>
        <w:t xml:space="preserve">Used Spring MVC framework controllers for Controllers part of the MVC. </w:t>
      </w:r>
    </w:p>
    <w:p w14:paraId="46DED58C" w14:textId="47BAE920" w:rsidR="00DF613D" w:rsidRPr="00395786" w:rsidRDefault="003348C6" w:rsidP="00395786">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Worked with testers in resolving defects in the application and was an integral part of the team.</w:t>
      </w:r>
    </w:p>
    <w:p w14:paraId="1D59D4F5" w14:textId="72B9813C" w:rsidR="003348C6" w:rsidRPr="00DE5B5E"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Interacted with Business Analysts to come up with better implementation designs for the application. </w:t>
      </w:r>
    </w:p>
    <w:p w14:paraId="1A4B8017" w14:textId="519FD2D5" w:rsidR="003348C6" w:rsidRPr="00DE5B5E"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Interacted with the users in case of technical problems &amp; mentoring the business users. </w:t>
      </w:r>
    </w:p>
    <w:p w14:paraId="3B074EC1" w14:textId="62112988" w:rsidR="003348C6" w:rsidRPr="00DE5B5E"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lastRenderedPageBreak/>
        <w:t xml:space="preserve">Implement the best practices and performance improvement / productivity plans. </w:t>
      </w:r>
    </w:p>
    <w:p w14:paraId="22651BA8" w14:textId="4773306E" w:rsidR="003348C6" w:rsidRPr="00DE5B5E" w:rsidRDefault="003348C6" w:rsidP="006872EC">
      <w:pPr>
        <w:pStyle w:val="NoSpacing"/>
        <w:numPr>
          <w:ilvl w:val="0"/>
          <w:numId w:val="3"/>
        </w:numPr>
        <w:spacing w:line="276" w:lineRule="auto"/>
        <w:jc w:val="both"/>
        <w:rPr>
          <w:rFonts w:ascii="Times New Roman" w:hAnsi="Times New Roman" w:cs="Times New Roman"/>
          <w:sz w:val="21"/>
          <w:szCs w:val="21"/>
        </w:rPr>
      </w:pPr>
      <w:r w:rsidRPr="00DE5B5E">
        <w:rPr>
          <w:rFonts w:ascii="Times New Roman" w:hAnsi="Times New Roman" w:cs="Times New Roman"/>
          <w:sz w:val="21"/>
          <w:szCs w:val="21"/>
        </w:rPr>
        <w:t xml:space="preserve">Co-ordination of activities between off-shore and onsite teams </w:t>
      </w:r>
    </w:p>
    <w:p w14:paraId="781578E8" w14:textId="2A84C13A" w:rsidR="00C830DE" w:rsidRPr="00DE5B5E" w:rsidRDefault="003348C6" w:rsidP="003348C6">
      <w:pPr>
        <w:pStyle w:val="NoSpacing"/>
        <w:spacing w:line="276" w:lineRule="auto"/>
        <w:jc w:val="both"/>
        <w:rPr>
          <w:rFonts w:ascii="Times New Roman" w:hAnsi="Times New Roman" w:cs="Times New Roman"/>
          <w:sz w:val="21"/>
          <w:szCs w:val="21"/>
        </w:rPr>
      </w:pPr>
      <w:r w:rsidRPr="00DE5B5E">
        <w:rPr>
          <w:rFonts w:ascii="Times New Roman" w:hAnsi="Times New Roman" w:cs="Times New Roman"/>
          <w:b/>
          <w:sz w:val="21"/>
          <w:szCs w:val="21"/>
        </w:rPr>
        <w:t>Environment:</w:t>
      </w:r>
      <w:r w:rsidR="006A5243">
        <w:rPr>
          <w:rFonts w:ascii="Times New Roman" w:hAnsi="Times New Roman" w:cs="Times New Roman"/>
          <w:sz w:val="21"/>
          <w:szCs w:val="21"/>
        </w:rPr>
        <w:t xml:space="preserve"> Java</w:t>
      </w:r>
      <w:r w:rsidRPr="00DE5B5E">
        <w:rPr>
          <w:rFonts w:ascii="Times New Roman" w:hAnsi="Times New Roman" w:cs="Times New Roman"/>
          <w:sz w:val="21"/>
          <w:szCs w:val="21"/>
        </w:rPr>
        <w:t xml:space="preserve"> 1.6, J2EE, Servlets, JMS, Spring, SOAP Web Services, </w:t>
      </w:r>
      <w:r w:rsidR="00310BAE">
        <w:rPr>
          <w:rFonts w:ascii="Times New Roman" w:hAnsi="Times New Roman" w:cs="Times New Roman"/>
          <w:sz w:val="21"/>
          <w:szCs w:val="21"/>
        </w:rPr>
        <w:t xml:space="preserve">Node.js, </w:t>
      </w:r>
      <w:r w:rsidR="00E25F11">
        <w:rPr>
          <w:rFonts w:ascii="Times New Roman" w:hAnsi="Times New Roman" w:cs="Times New Roman"/>
          <w:sz w:val="21"/>
          <w:szCs w:val="21"/>
        </w:rPr>
        <w:t>Apache CXF,</w:t>
      </w:r>
      <w:r w:rsidR="00006604">
        <w:rPr>
          <w:rFonts w:ascii="Times New Roman" w:hAnsi="Times New Roman" w:cs="Times New Roman"/>
          <w:sz w:val="21"/>
          <w:szCs w:val="21"/>
        </w:rPr>
        <w:t xml:space="preserve"> </w:t>
      </w:r>
      <w:r w:rsidRPr="00DE5B5E">
        <w:rPr>
          <w:rFonts w:ascii="Times New Roman" w:hAnsi="Times New Roman" w:cs="Times New Roman"/>
          <w:sz w:val="21"/>
          <w:szCs w:val="21"/>
        </w:rPr>
        <w:t>HTML, Java Script, JDBC, Agile Methodol</w:t>
      </w:r>
      <w:r w:rsidR="00C24504">
        <w:rPr>
          <w:rFonts w:ascii="Times New Roman" w:hAnsi="Times New Roman" w:cs="Times New Roman"/>
          <w:sz w:val="21"/>
          <w:szCs w:val="21"/>
        </w:rPr>
        <w:t>ogy, PL/SQL, XML, UML, UNIX, NO</w:t>
      </w:r>
      <w:r w:rsidR="00525C4B">
        <w:rPr>
          <w:rFonts w:ascii="Times New Roman" w:hAnsi="Times New Roman" w:cs="Times New Roman"/>
          <w:sz w:val="21"/>
          <w:szCs w:val="21"/>
        </w:rPr>
        <w:t>SQL, JB</w:t>
      </w:r>
      <w:r w:rsidR="0071012D">
        <w:rPr>
          <w:rFonts w:ascii="Times New Roman" w:hAnsi="Times New Roman" w:cs="Times New Roman"/>
          <w:sz w:val="21"/>
          <w:szCs w:val="21"/>
        </w:rPr>
        <w:t>oss</w:t>
      </w:r>
      <w:r w:rsidRPr="00DE5B5E">
        <w:rPr>
          <w:rFonts w:ascii="Times New Roman" w:hAnsi="Times New Roman" w:cs="Times New Roman"/>
          <w:sz w:val="21"/>
          <w:szCs w:val="21"/>
        </w:rPr>
        <w:t xml:space="preserve">, </w:t>
      </w:r>
      <w:r w:rsidR="009D25CC">
        <w:rPr>
          <w:rFonts w:ascii="Times New Roman" w:hAnsi="Times New Roman" w:cs="Times New Roman"/>
          <w:sz w:val="21"/>
          <w:szCs w:val="21"/>
        </w:rPr>
        <w:t xml:space="preserve">Bamboo, </w:t>
      </w:r>
      <w:r w:rsidRPr="00DE5B5E">
        <w:rPr>
          <w:rFonts w:ascii="Times New Roman" w:hAnsi="Times New Roman" w:cs="Times New Roman"/>
          <w:sz w:val="21"/>
          <w:szCs w:val="21"/>
        </w:rPr>
        <w:t>Apache Tomcat, Eclipse</w:t>
      </w:r>
    </w:p>
    <w:p w14:paraId="6ACC5118" w14:textId="77777777" w:rsidR="00C830DE" w:rsidRPr="00DE5B5E" w:rsidRDefault="00C830DE" w:rsidP="003348C6">
      <w:pPr>
        <w:pStyle w:val="NoSpacing"/>
        <w:spacing w:line="276" w:lineRule="auto"/>
        <w:jc w:val="both"/>
        <w:rPr>
          <w:rFonts w:ascii="Times New Roman" w:hAnsi="Times New Roman" w:cs="Times New Roman"/>
          <w:sz w:val="21"/>
          <w:szCs w:val="21"/>
        </w:rPr>
      </w:pPr>
    </w:p>
    <w:p w14:paraId="54DFEDBD" w14:textId="77777777" w:rsidR="00E637F6" w:rsidRPr="00DE5B5E" w:rsidRDefault="00E637F6" w:rsidP="00E637F6">
      <w:pPr>
        <w:pStyle w:val="NoSpacing"/>
        <w:spacing w:line="276" w:lineRule="auto"/>
        <w:jc w:val="both"/>
        <w:rPr>
          <w:rFonts w:ascii="Times New Roman" w:hAnsi="Times New Roman" w:cs="Times New Roman"/>
          <w:sz w:val="21"/>
          <w:szCs w:val="21"/>
        </w:rPr>
      </w:pPr>
    </w:p>
    <w:p w14:paraId="2DB047F9" w14:textId="3C546A9D" w:rsidR="00E637F6" w:rsidRPr="00DE5B5E" w:rsidRDefault="00E637F6" w:rsidP="00E637F6">
      <w:pPr>
        <w:overflowPunct w:val="0"/>
        <w:autoSpaceDE w:val="0"/>
        <w:autoSpaceDN w:val="0"/>
        <w:adjustRightInd w:val="0"/>
        <w:spacing w:after="0" w:line="276" w:lineRule="auto"/>
        <w:jc w:val="both"/>
        <w:textAlignment w:val="baseline"/>
        <w:rPr>
          <w:rFonts w:ascii="Times New Roman" w:hAnsi="Times New Roman" w:cs="Times New Roman"/>
          <w:b/>
          <w:sz w:val="21"/>
          <w:szCs w:val="21"/>
          <w:shd w:val="clear" w:color="auto" w:fill="FFFFFF"/>
        </w:rPr>
      </w:pPr>
      <w:r w:rsidRPr="00DE5B5E">
        <w:rPr>
          <w:rFonts w:ascii="Times New Roman" w:hAnsi="Times New Roman" w:cs="Times New Roman"/>
          <w:b/>
          <w:sz w:val="21"/>
          <w:szCs w:val="21"/>
          <w:shd w:val="clear" w:color="auto" w:fill="FFFFFF"/>
        </w:rPr>
        <w:t xml:space="preserve">Client:  </w:t>
      </w:r>
      <w:r>
        <w:rPr>
          <w:rFonts w:ascii="Times New Roman" w:hAnsi="Times New Roman" w:cs="Times New Roman"/>
          <w:b/>
          <w:sz w:val="21"/>
          <w:szCs w:val="21"/>
          <w:shd w:val="clear" w:color="auto" w:fill="FFFFFF"/>
        </w:rPr>
        <w:t>Prokarma, India</w:t>
      </w:r>
      <w:r w:rsidRPr="00DE5B5E">
        <w:rPr>
          <w:rFonts w:ascii="Times New Roman" w:hAnsi="Times New Roman" w:cs="Times New Roman"/>
          <w:b/>
          <w:sz w:val="21"/>
          <w:szCs w:val="21"/>
          <w:shd w:val="clear" w:color="auto" w:fill="FFFFFF"/>
        </w:rPr>
        <w:t xml:space="preserve">                                               </w:t>
      </w:r>
      <w:r>
        <w:rPr>
          <w:rFonts w:ascii="Times New Roman" w:hAnsi="Times New Roman" w:cs="Times New Roman"/>
          <w:b/>
          <w:sz w:val="21"/>
          <w:szCs w:val="21"/>
          <w:shd w:val="clear" w:color="auto" w:fill="FFFFFF"/>
        </w:rPr>
        <w:t xml:space="preserve">                                            </w:t>
      </w:r>
      <w:r w:rsidRPr="00DE5B5E">
        <w:rPr>
          <w:rFonts w:ascii="Times New Roman" w:hAnsi="Times New Roman" w:cs="Times New Roman"/>
          <w:b/>
          <w:sz w:val="21"/>
          <w:szCs w:val="21"/>
          <w:shd w:val="clear" w:color="auto" w:fill="FFFFFF"/>
        </w:rPr>
        <w:t xml:space="preserve"> </w:t>
      </w:r>
      <w:r>
        <w:rPr>
          <w:rFonts w:ascii="Times New Roman" w:hAnsi="Times New Roman" w:cs="Times New Roman"/>
          <w:b/>
          <w:sz w:val="21"/>
          <w:szCs w:val="21"/>
          <w:shd w:val="clear" w:color="auto" w:fill="FFFFFF"/>
        </w:rPr>
        <w:t xml:space="preserve">May 2011 – </w:t>
      </w:r>
      <w:r w:rsidR="003318A1">
        <w:rPr>
          <w:rFonts w:ascii="Times New Roman" w:hAnsi="Times New Roman" w:cs="Times New Roman"/>
          <w:b/>
          <w:sz w:val="21"/>
          <w:szCs w:val="21"/>
          <w:shd w:val="clear" w:color="auto" w:fill="FFFFFF"/>
        </w:rPr>
        <w:t>May 2012</w:t>
      </w:r>
    </w:p>
    <w:p w14:paraId="5EC5ECE7" w14:textId="77777777" w:rsidR="00E637F6" w:rsidRPr="00DE5B5E" w:rsidRDefault="00E637F6" w:rsidP="00E637F6">
      <w:pPr>
        <w:overflowPunct w:val="0"/>
        <w:autoSpaceDE w:val="0"/>
        <w:autoSpaceDN w:val="0"/>
        <w:adjustRightInd w:val="0"/>
        <w:spacing w:after="0" w:line="276" w:lineRule="auto"/>
        <w:jc w:val="both"/>
        <w:textAlignment w:val="baseline"/>
        <w:rPr>
          <w:rFonts w:ascii="Times New Roman" w:hAnsi="Times New Roman" w:cs="Times New Roman"/>
          <w:b/>
          <w:sz w:val="21"/>
          <w:szCs w:val="21"/>
          <w:shd w:val="clear" w:color="auto" w:fill="FFFFFF"/>
        </w:rPr>
      </w:pPr>
      <w:r>
        <w:rPr>
          <w:rFonts w:ascii="Times New Roman" w:hAnsi="Times New Roman" w:cs="Times New Roman"/>
          <w:b/>
          <w:sz w:val="21"/>
          <w:szCs w:val="21"/>
          <w:shd w:val="clear" w:color="auto" w:fill="FFFFFF"/>
        </w:rPr>
        <w:t>Role: Web developer</w:t>
      </w:r>
    </w:p>
    <w:p w14:paraId="6A1E44C3" w14:textId="77777777" w:rsidR="00E637F6" w:rsidRPr="00174B23" w:rsidRDefault="00E637F6" w:rsidP="00E637F6">
      <w:p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1E5CE7">
        <w:rPr>
          <w:rFonts w:ascii="Times New Roman" w:hAnsi="Times New Roman" w:cs="Times New Roman"/>
          <w:sz w:val="21"/>
          <w:szCs w:val="21"/>
          <w:shd w:val="clear" w:color="auto" w:fill="FFFFFF"/>
        </w:rPr>
        <w:t>ProKarma is a global IT solutions company that brings full-scale technology expertise and implementation capabilities t</w:t>
      </w:r>
      <w:r>
        <w:rPr>
          <w:rFonts w:ascii="Times New Roman" w:hAnsi="Times New Roman" w:cs="Times New Roman"/>
          <w:sz w:val="21"/>
          <w:szCs w:val="21"/>
          <w:shd w:val="clear" w:color="auto" w:fill="FFFFFF"/>
        </w:rPr>
        <w:t>o inspire, empower and drive their</w:t>
      </w:r>
      <w:r w:rsidRPr="001E5CE7">
        <w:rPr>
          <w:rFonts w:ascii="Times New Roman" w:hAnsi="Times New Roman" w:cs="Times New Roman"/>
          <w:sz w:val="21"/>
          <w:szCs w:val="21"/>
          <w:shd w:val="clear" w:color="auto" w:fill="FFFFFF"/>
        </w:rPr>
        <w:t xml:space="preserve"> clients to focus on what they do best</w:t>
      </w:r>
      <w:r>
        <w:rPr>
          <w:rFonts w:ascii="Times New Roman" w:hAnsi="Times New Roman" w:cs="Times New Roman"/>
          <w:sz w:val="21"/>
          <w:szCs w:val="21"/>
          <w:shd w:val="clear" w:color="auto" w:fill="FFFFFF"/>
        </w:rPr>
        <w:t>.</w:t>
      </w:r>
      <w:r w:rsidRPr="00174B23">
        <w:rPr>
          <w:rFonts w:ascii="Times New Roman" w:hAnsi="Times New Roman" w:cs="Times New Roman"/>
          <w:sz w:val="21"/>
          <w:szCs w:val="21"/>
          <w:shd w:val="clear" w:color="auto" w:fill="FFFFFF"/>
        </w:rPr>
        <w:t xml:space="preserve"> The project involves storing, editing and retrieval of the company's project financial information. This involves on boarding a new application, raising change requests for existing applications and the support hours’ involvement.</w:t>
      </w:r>
    </w:p>
    <w:p w14:paraId="2640EDCB" w14:textId="77777777" w:rsidR="00E637F6" w:rsidRPr="00DE5B5E" w:rsidRDefault="00E637F6" w:rsidP="00E637F6">
      <w:p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E5B5E">
        <w:rPr>
          <w:rFonts w:ascii="Times New Roman" w:hAnsi="Times New Roman" w:cs="Times New Roman"/>
          <w:b/>
          <w:sz w:val="21"/>
          <w:szCs w:val="21"/>
        </w:rPr>
        <w:t xml:space="preserve">Responsibilities: </w:t>
      </w:r>
    </w:p>
    <w:p w14:paraId="351311D7" w14:textId="77777777" w:rsidR="00AD7F55" w:rsidRPr="00AD7F55"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Done the design, development and testing phases of Software Development using AGILE methodology and Test Driven Development (TDD).</w:t>
      </w:r>
      <w:r w:rsidR="00AD7F55" w:rsidRPr="00AD7F55">
        <w:t xml:space="preserve"> </w:t>
      </w:r>
    </w:p>
    <w:p w14:paraId="23EF4F60" w14:textId="192B80A2" w:rsidR="00E637F6" w:rsidRPr="00DA0868" w:rsidRDefault="00AD7F55"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AD7F55">
        <w:rPr>
          <w:rFonts w:ascii="Times New Roman" w:hAnsi="Times New Roman" w:cs="Times New Roman"/>
          <w:sz w:val="21"/>
          <w:szCs w:val="21"/>
          <w:shd w:val="clear" w:color="auto" w:fill="FFFFFF"/>
        </w:rPr>
        <w:t>Designing, developing, testing and implementing scalable online systems in Java, J2EE, RestEasy, Persistence JPA and MySQL Database.</w:t>
      </w:r>
    </w:p>
    <w:p w14:paraId="1F48BAB7" w14:textId="77777777" w:rsidR="00A536F0"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Involvement in all stages of Software development life cycle including Analysis, development, Implementation, testing and support.</w:t>
      </w:r>
      <w:r w:rsidR="00A536F0" w:rsidRPr="00A536F0">
        <w:t xml:space="preserve"> </w:t>
      </w:r>
    </w:p>
    <w:p w14:paraId="2EC4EC6B" w14:textId="50749B2E" w:rsidR="00E637F6" w:rsidRPr="00DA0868" w:rsidRDefault="00C06A5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C06A56">
        <w:rPr>
          <w:rFonts w:ascii="Times New Roman" w:hAnsi="Times New Roman" w:cs="Times New Roman"/>
          <w:sz w:val="21"/>
          <w:szCs w:val="21"/>
          <w:shd w:val="clear" w:color="auto" w:fill="FFFFFF"/>
        </w:rPr>
        <w:t>Used Eclipse as IDE, configured and deployed the application onto WebLogic application server using Maven build scripts to automate the build and deployment process.</w:t>
      </w:r>
    </w:p>
    <w:p w14:paraId="53AE96D7" w14:textId="77777777" w:rsidR="00E637F6" w:rsidRPr="00DA0868"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Developed DAO classes with Junit using Spring DAO package for data access and data manipulation.</w:t>
      </w:r>
    </w:p>
    <w:p w14:paraId="60A28DF7" w14:textId="77777777" w:rsidR="00D35987"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 xml:space="preserve">Designed and Developed Java Script frame work which is wrapper on top of JQUERY frame work and AJAX based UI frame work for UI Configuration widgets. </w:t>
      </w:r>
      <w:r w:rsidR="00D35987" w:rsidRPr="00D35987">
        <w:rPr>
          <w:rFonts w:ascii="Times New Roman" w:hAnsi="Times New Roman" w:cs="Times New Roman"/>
          <w:sz w:val="21"/>
          <w:szCs w:val="21"/>
          <w:shd w:val="clear" w:color="auto" w:fill="FFFFFF"/>
        </w:rPr>
        <w:tab/>
      </w:r>
    </w:p>
    <w:p w14:paraId="08C4F5A9" w14:textId="77777777" w:rsidR="002E2217" w:rsidRPr="002E2217" w:rsidRDefault="00D35987" w:rsidP="002E2217">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35987">
        <w:rPr>
          <w:rFonts w:ascii="Times New Roman" w:hAnsi="Times New Roman" w:cs="Times New Roman"/>
          <w:sz w:val="21"/>
          <w:szCs w:val="21"/>
          <w:shd w:val="clear" w:color="auto" w:fill="FFFFFF"/>
        </w:rPr>
        <w:t>Maintained, structured, and surveyed documents within the NoSQL MongoDB database; ensuring data integrity, correcting anomalies, and increasing the overall maintainability of the database.</w:t>
      </w:r>
      <w:r w:rsidR="002E2217" w:rsidRPr="002E2217">
        <w:t xml:space="preserve"> </w:t>
      </w:r>
    </w:p>
    <w:p w14:paraId="6BDDAB5E" w14:textId="1CBD2842" w:rsidR="00E637F6" w:rsidRPr="002E2217" w:rsidRDefault="002E2217" w:rsidP="002E2217">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2E2217">
        <w:rPr>
          <w:rFonts w:ascii="Times New Roman" w:hAnsi="Times New Roman" w:cs="Times New Roman"/>
          <w:sz w:val="21"/>
          <w:szCs w:val="21"/>
          <w:shd w:val="clear" w:color="auto" w:fill="FFFFFF"/>
        </w:rPr>
        <w:t>Successfully added the BIRT report writer runtime engine to an existing Java application.</w:t>
      </w:r>
    </w:p>
    <w:p w14:paraId="32041941" w14:textId="77777777" w:rsidR="00E637F6" w:rsidRPr="00DA0868"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Worked on responsive design and put forward a proposal of doing away with device-specific apps and developing a single responsive website that could be served to desktop.</w:t>
      </w:r>
    </w:p>
    <w:p w14:paraId="3D86C58A" w14:textId="77777777" w:rsidR="00E637F6" w:rsidRPr="00DA0868"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Designed and implemented the UI with extensive use of JavaScript, Bootstrap, JSON and Ajax.</w:t>
      </w:r>
    </w:p>
    <w:p w14:paraId="76551A51" w14:textId="77777777" w:rsidR="00E637F6" w:rsidRPr="00DA0868"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Involved in development of User Interface using HTML/HTML5, CSS/CSS3, JSF, JavaScript, DOJO and jQuery, AJAX, JSON and AngularJS</w:t>
      </w:r>
      <w:r>
        <w:rPr>
          <w:rFonts w:ascii="Times New Roman" w:hAnsi="Times New Roman" w:cs="Times New Roman"/>
          <w:sz w:val="21"/>
          <w:szCs w:val="21"/>
          <w:shd w:val="clear" w:color="auto" w:fill="FFFFFF"/>
        </w:rPr>
        <w:t xml:space="preserve"> 1.0</w:t>
      </w:r>
      <w:r w:rsidRPr="00DA0868">
        <w:rPr>
          <w:rFonts w:ascii="Times New Roman" w:hAnsi="Times New Roman" w:cs="Times New Roman"/>
          <w:sz w:val="21"/>
          <w:szCs w:val="21"/>
          <w:shd w:val="clear" w:color="auto" w:fill="FFFFFF"/>
        </w:rPr>
        <w:t>.</w:t>
      </w:r>
    </w:p>
    <w:p w14:paraId="39DF97CD" w14:textId="77777777" w:rsidR="00E637F6" w:rsidRPr="00DA0868" w:rsidRDefault="00E637F6" w:rsidP="00E637F6">
      <w:pPr>
        <w:pStyle w:val="ListParagraph"/>
        <w:numPr>
          <w:ilvl w:val="0"/>
          <w:numId w:val="8"/>
        </w:num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A0868">
        <w:rPr>
          <w:rFonts w:ascii="Times New Roman" w:hAnsi="Times New Roman" w:cs="Times New Roman"/>
          <w:sz w:val="21"/>
          <w:szCs w:val="21"/>
          <w:shd w:val="clear" w:color="auto" w:fill="FFFFFF"/>
        </w:rPr>
        <w:t xml:space="preserve">Communicate with the client to understand the requirement of the website, gained experience in project planning, involved in writing the Project Design Document and </w:t>
      </w:r>
    </w:p>
    <w:p w14:paraId="0065E616" w14:textId="6542C91E" w:rsidR="001F5485" w:rsidRPr="00DE5B5E" w:rsidRDefault="00E637F6" w:rsidP="00A94B0D">
      <w:pPr>
        <w:overflowPunct w:val="0"/>
        <w:autoSpaceDE w:val="0"/>
        <w:autoSpaceDN w:val="0"/>
        <w:adjustRightInd w:val="0"/>
        <w:spacing w:after="0" w:line="276" w:lineRule="auto"/>
        <w:jc w:val="both"/>
        <w:textAlignment w:val="baseline"/>
        <w:rPr>
          <w:rFonts w:ascii="Times New Roman" w:hAnsi="Times New Roman" w:cs="Times New Roman"/>
          <w:sz w:val="21"/>
          <w:szCs w:val="21"/>
          <w:shd w:val="clear" w:color="auto" w:fill="FFFFFF"/>
        </w:rPr>
      </w:pPr>
      <w:r w:rsidRPr="00DE5B5E">
        <w:rPr>
          <w:rFonts w:ascii="Times New Roman" w:hAnsi="Times New Roman" w:cs="Times New Roman"/>
          <w:b/>
          <w:sz w:val="21"/>
          <w:szCs w:val="21"/>
        </w:rPr>
        <w:t>Environment:</w:t>
      </w:r>
      <w:r w:rsidRPr="00DE5B5E">
        <w:rPr>
          <w:rFonts w:ascii="Times New Roman" w:hAnsi="Times New Roman" w:cs="Times New Roman"/>
          <w:sz w:val="21"/>
          <w:szCs w:val="21"/>
        </w:rPr>
        <w:t xml:space="preserve"> </w:t>
      </w:r>
      <w:r w:rsidRPr="00DA0868">
        <w:rPr>
          <w:rFonts w:ascii="Times New Roman" w:hAnsi="Times New Roman" w:cs="Times New Roman"/>
          <w:sz w:val="21"/>
          <w:szCs w:val="21"/>
        </w:rPr>
        <w:t>HTML 4.x, HTML 5, CSS2.x, CSS 3, JavaScript, Angular JS</w:t>
      </w:r>
      <w:r>
        <w:rPr>
          <w:rFonts w:ascii="Times New Roman" w:hAnsi="Times New Roman" w:cs="Times New Roman"/>
          <w:sz w:val="21"/>
          <w:szCs w:val="21"/>
        </w:rPr>
        <w:t xml:space="preserve"> 1.0</w:t>
      </w:r>
      <w:r w:rsidRPr="00DA0868">
        <w:rPr>
          <w:rFonts w:ascii="Times New Roman" w:hAnsi="Times New Roman" w:cs="Times New Roman"/>
          <w:sz w:val="21"/>
          <w:szCs w:val="21"/>
        </w:rPr>
        <w:t xml:space="preserve">, jQuery, AJAX, JSON, XML, Spring, SOA, AJAX, JDK 1.4/1.5, </w:t>
      </w:r>
      <w:r w:rsidR="00160317">
        <w:rPr>
          <w:rFonts w:ascii="Times New Roman" w:hAnsi="Times New Roman" w:cs="Times New Roman"/>
          <w:sz w:val="21"/>
          <w:szCs w:val="21"/>
        </w:rPr>
        <w:t xml:space="preserve">NOSQL, </w:t>
      </w:r>
      <w:r w:rsidR="007870A8">
        <w:rPr>
          <w:rFonts w:ascii="Times New Roman" w:hAnsi="Times New Roman" w:cs="Times New Roman"/>
          <w:sz w:val="21"/>
          <w:szCs w:val="21"/>
        </w:rPr>
        <w:t xml:space="preserve">JPA, </w:t>
      </w:r>
      <w:r w:rsidRPr="00DA0868">
        <w:rPr>
          <w:rFonts w:ascii="Times New Roman" w:hAnsi="Times New Roman" w:cs="Times New Roman"/>
          <w:sz w:val="21"/>
          <w:szCs w:val="21"/>
        </w:rPr>
        <w:t>Hibernate</w:t>
      </w:r>
      <w:r w:rsidR="006D3765">
        <w:rPr>
          <w:rFonts w:ascii="Times New Roman" w:hAnsi="Times New Roman" w:cs="Times New Roman"/>
          <w:sz w:val="21"/>
          <w:szCs w:val="21"/>
        </w:rPr>
        <w:t>, GIT,</w:t>
      </w:r>
      <w:r w:rsidRPr="00DA0868">
        <w:rPr>
          <w:rFonts w:ascii="Times New Roman" w:hAnsi="Times New Roman" w:cs="Times New Roman"/>
          <w:sz w:val="21"/>
          <w:szCs w:val="21"/>
        </w:rPr>
        <w:t xml:space="preserve"> SVN.</w:t>
      </w:r>
    </w:p>
    <w:sectPr w:rsidR="001F5485" w:rsidRPr="00DE5B5E" w:rsidSect="0021032E">
      <w:pgSz w:w="12240" w:h="15840"/>
      <w:pgMar w:top="1152" w:right="1152" w:bottom="1152" w:left="1152"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E0978F" w14:textId="77777777" w:rsidR="00B45296" w:rsidRDefault="00B45296" w:rsidP="003967CD">
      <w:pPr>
        <w:spacing w:after="0" w:line="240" w:lineRule="auto"/>
      </w:pPr>
      <w:r>
        <w:separator/>
      </w:r>
    </w:p>
  </w:endnote>
  <w:endnote w:type="continuationSeparator" w:id="0">
    <w:p w14:paraId="05564169" w14:textId="77777777" w:rsidR="00B45296" w:rsidRDefault="00B45296" w:rsidP="00396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2A7C3" w14:textId="77777777" w:rsidR="00B45296" w:rsidRDefault="00B45296" w:rsidP="003967CD">
      <w:pPr>
        <w:spacing w:after="0" w:line="240" w:lineRule="auto"/>
      </w:pPr>
      <w:r>
        <w:separator/>
      </w:r>
    </w:p>
  </w:footnote>
  <w:footnote w:type="continuationSeparator" w:id="0">
    <w:p w14:paraId="4AA4E430" w14:textId="77777777" w:rsidR="00B45296" w:rsidRDefault="00B45296" w:rsidP="003967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3482F68"/>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0000002"/>
    <w:multiLevelType w:val="singleLevel"/>
    <w:tmpl w:val="00000002"/>
    <w:name w:val="WW8Num2"/>
    <w:lvl w:ilvl="0">
      <w:start w:val="1"/>
      <w:numFmt w:val="bullet"/>
      <w:lvlText w:val=""/>
      <w:lvlJc w:val="left"/>
      <w:pPr>
        <w:tabs>
          <w:tab w:val="num" w:pos="510"/>
        </w:tabs>
        <w:ind w:left="510" w:hanging="226"/>
      </w:pPr>
      <w:rPr>
        <w:rFonts w:ascii="Wingdings" w:hAnsi="Wingdings"/>
        <w:color w:val="auto"/>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3">
    <w:nsid w:val="00000005"/>
    <w:multiLevelType w:val="multilevel"/>
    <w:tmpl w:val="00000005"/>
    <w:name w:val="WW8Num5"/>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rPr>
    </w:lvl>
    <w:lvl w:ilvl="8">
      <w:start w:val="1"/>
      <w:numFmt w:val="bullet"/>
      <w:lvlText w:val=""/>
      <w:lvlJc w:val="left"/>
      <w:pPr>
        <w:tabs>
          <w:tab w:val="num" w:pos="0"/>
        </w:tabs>
        <w:ind w:left="6120" w:hanging="360"/>
      </w:pPr>
      <w:rPr>
        <w:rFonts w:ascii="Wingdings" w:hAnsi="Wingdings"/>
      </w:rPr>
    </w:lvl>
  </w:abstractNum>
  <w:abstractNum w:abstractNumId="4">
    <w:nsid w:val="04A267D5"/>
    <w:multiLevelType w:val="hybridMultilevel"/>
    <w:tmpl w:val="61C8AA36"/>
    <w:lvl w:ilvl="0" w:tplc="00000003">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F346BFD"/>
    <w:multiLevelType w:val="hybridMultilevel"/>
    <w:tmpl w:val="44ACF20C"/>
    <w:lvl w:ilvl="0" w:tplc="00000003">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675797"/>
    <w:multiLevelType w:val="hybridMultilevel"/>
    <w:tmpl w:val="F80691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A363793"/>
    <w:multiLevelType w:val="hybridMultilevel"/>
    <w:tmpl w:val="8844F964"/>
    <w:lvl w:ilvl="0" w:tplc="00000003">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21F08C0"/>
    <w:multiLevelType w:val="hybridMultilevel"/>
    <w:tmpl w:val="C78244CC"/>
    <w:lvl w:ilvl="0" w:tplc="00000003">
      <w:start w:val="1"/>
      <w:numFmt w:val="bullet"/>
      <w:lvlText w:val="·"/>
      <w:lvlJc w:val="left"/>
      <w:pPr>
        <w:ind w:left="360" w:hanging="360"/>
      </w:pPr>
      <w:rPr>
        <w:rFonts w:ascii="Symbol" w:hAnsi="Symbol"/>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6D5B1E"/>
    <w:multiLevelType w:val="hybridMultilevel"/>
    <w:tmpl w:val="B2B097D0"/>
    <w:lvl w:ilvl="0" w:tplc="00000003">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8A7B8C"/>
    <w:multiLevelType w:val="hybridMultilevel"/>
    <w:tmpl w:val="A0322A70"/>
    <w:lvl w:ilvl="0" w:tplc="00000003">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hint="default"/>
      </w:rPr>
    </w:lvl>
    <w:lvl w:ilvl="2" w:tplc="827C6778">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912BA"/>
    <w:multiLevelType w:val="hybridMultilevel"/>
    <w:tmpl w:val="2D462FB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EE6F14"/>
    <w:multiLevelType w:val="hybridMultilevel"/>
    <w:tmpl w:val="54329B7A"/>
    <w:lvl w:ilvl="0" w:tplc="00000003">
      <w:start w:val="1"/>
      <w:numFmt w:val="bullet"/>
      <w:lvlText w:val="·"/>
      <w:lvlJc w:val="left"/>
      <w:pPr>
        <w:ind w:left="360" w:hanging="360"/>
      </w:pPr>
      <w:rPr>
        <w:rFonts w:ascii="Symbol" w:hAnsi="Symbo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E4C743B"/>
    <w:multiLevelType w:val="hybridMultilevel"/>
    <w:tmpl w:val="2BDA8F46"/>
    <w:lvl w:ilvl="0" w:tplc="B5EC8F34">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244C95"/>
    <w:multiLevelType w:val="hybridMultilevel"/>
    <w:tmpl w:val="575CF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9165901"/>
    <w:multiLevelType w:val="hybridMultilevel"/>
    <w:tmpl w:val="65F844D6"/>
    <w:lvl w:ilvl="0" w:tplc="04090001">
      <w:start w:val="1"/>
      <w:numFmt w:val="bullet"/>
      <w:lvlText w:val=""/>
      <w:lvlJc w:val="left"/>
      <w:pPr>
        <w:ind w:left="21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CC7DD2"/>
    <w:multiLevelType w:val="hybridMultilevel"/>
    <w:tmpl w:val="79F8A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4"/>
  </w:num>
  <w:num w:numId="3">
    <w:abstractNumId w:val="16"/>
  </w:num>
  <w:num w:numId="4">
    <w:abstractNumId w:val="7"/>
  </w:num>
  <w:num w:numId="5">
    <w:abstractNumId w:val="11"/>
  </w:num>
  <w:num w:numId="6">
    <w:abstractNumId w:val="8"/>
  </w:num>
  <w:num w:numId="7">
    <w:abstractNumId w:val="10"/>
  </w:num>
  <w:num w:numId="8">
    <w:abstractNumId w:val="5"/>
  </w:num>
  <w:num w:numId="9">
    <w:abstractNumId w:val="4"/>
  </w:num>
  <w:num w:numId="10">
    <w:abstractNumId w:val="9"/>
  </w:num>
  <w:num w:numId="11">
    <w:abstractNumId w:val="13"/>
  </w:num>
  <w:num w:numId="12">
    <w:abstractNumId w:val="12"/>
  </w:num>
  <w:num w:numId="13">
    <w:abstractNumId w:val="0"/>
  </w:num>
  <w:num w:numId="1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28F"/>
    <w:rsid w:val="000009D4"/>
    <w:rsid w:val="00001D48"/>
    <w:rsid w:val="00006604"/>
    <w:rsid w:val="00007295"/>
    <w:rsid w:val="000074DA"/>
    <w:rsid w:val="00010F2E"/>
    <w:rsid w:val="0001215D"/>
    <w:rsid w:val="00012C18"/>
    <w:rsid w:val="00014869"/>
    <w:rsid w:val="00020C15"/>
    <w:rsid w:val="00034C0A"/>
    <w:rsid w:val="00035C22"/>
    <w:rsid w:val="00040781"/>
    <w:rsid w:val="00040C99"/>
    <w:rsid w:val="000431CD"/>
    <w:rsid w:val="000514EE"/>
    <w:rsid w:val="00052B11"/>
    <w:rsid w:val="00054EF8"/>
    <w:rsid w:val="0005568A"/>
    <w:rsid w:val="00056F85"/>
    <w:rsid w:val="000577C6"/>
    <w:rsid w:val="00057F0B"/>
    <w:rsid w:val="00062A98"/>
    <w:rsid w:val="00063633"/>
    <w:rsid w:val="0006405D"/>
    <w:rsid w:val="00064B05"/>
    <w:rsid w:val="0006504A"/>
    <w:rsid w:val="00066E0D"/>
    <w:rsid w:val="000710C7"/>
    <w:rsid w:val="00073591"/>
    <w:rsid w:val="00081309"/>
    <w:rsid w:val="000818D8"/>
    <w:rsid w:val="00083198"/>
    <w:rsid w:val="00083577"/>
    <w:rsid w:val="00083AE9"/>
    <w:rsid w:val="00090639"/>
    <w:rsid w:val="00092250"/>
    <w:rsid w:val="000959D9"/>
    <w:rsid w:val="00095C1E"/>
    <w:rsid w:val="00095E76"/>
    <w:rsid w:val="00096C4E"/>
    <w:rsid w:val="000A2730"/>
    <w:rsid w:val="000A396B"/>
    <w:rsid w:val="000A5089"/>
    <w:rsid w:val="000B151C"/>
    <w:rsid w:val="000B2287"/>
    <w:rsid w:val="000B297E"/>
    <w:rsid w:val="000B2992"/>
    <w:rsid w:val="000B2B11"/>
    <w:rsid w:val="000B4537"/>
    <w:rsid w:val="000B4573"/>
    <w:rsid w:val="000B7E9C"/>
    <w:rsid w:val="000C04AE"/>
    <w:rsid w:val="000C30F7"/>
    <w:rsid w:val="000C352E"/>
    <w:rsid w:val="000D123F"/>
    <w:rsid w:val="000D4259"/>
    <w:rsid w:val="000D4D54"/>
    <w:rsid w:val="000D53B5"/>
    <w:rsid w:val="000D672A"/>
    <w:rsid w:val="000D7BBD"/>
    <w:rsid w:val="000E400E"/>
    <w:rsid w:val="000F15A2"/>
    <w:rsid w:val="000F18F5"/>
    <w:rsid w:val="000F205A"/>
    <w:rsid w:val="000F6AF3"/>
    <w:rsid w:val="000F733C"/>
    <w:rsid w:val="001007A8"/>
    <w:rsid w:val="001026FA"/>
    <w:rsid w:val="00102761"/>
    <w:rsid w:val="00102C20"/>
    <w:rsid w:val="001125B9"/>
    <w:rsid w:val="001151D9"/>
    <w:rsid w:val="0011705A"/>
    <w:rsid w:val="0011764E"/>
    <w:rsid w:val="00122D18"/>
    <w:rsid w:val="00123379"/>
    <w:rsid w:val="001233A5"/>
    <w:rsid w:val="001233BC"/>
    <w:rsid w:val="00126DD5"/>
    <w:rsid w:val="00127E67"/>
    <w:rsid w:val="00134377"/>
    <w:rsid w:val="001353FD"/>
    <w:rsid w:val="00140FB3"/>
    <w:rsid w:val="001476B5"/>
    <w:rsid w:val="00151E35"/>
    <w:rsid w:val="00153CF4"/>
    <w:rsid w:val="00153FBA"/>
    <w:rsid w:val="00156E38"/>
    <w:rsid w:val="00160149"/>
    <w:rsid w:val="00160317"/>
    <w:rsid w:val="001639D4"/>
    <w:rsid w:val="00167086"/>
    <w:rsid w:val="00170714"/>
    <w:rsid w:val="00173862"/>
    <w:rsid w:val="00173A09"/>
    <w:rsid w:val="00174B23"/>
    <w:rsid w:val="00181A65"/>
    <w:rsid w:val="00181C79"/>
    <w:rsid w:val="00186CBE"/>
    <w:rsid w:val="00186FCC"/>
    <w:rsid w:val="00187A0C"/>
    <w:rsid w:val="00187F25"/>
    <w:rsid w:val="00191548"/>
    <w:rsid w:val="00191EF6"/>
    <w:rsid w:val="001927E5"/>
    <w:rsid w:val="0019409D"/>
    <w:rsid w:val="001947A3"/>
    <w:rsid w:val="00196E18"/>
    <w:rsid w:val="001A311B"/>
    <w:rsid w:val="001A40F4"/>
    <w:rsid w:val="001A4438"/>
    <w:rsid w:val="001A5FAD"/>
    <w:rsid w:val="001B023C"/>
    <w:rsid w:val="001B0709"/>
    <w:rsid w:val="001B143F"/>
    <w:rsid w:val="001B52C5"/>
    <w:rsid w:val="001B5A3A"/>
    <w:rsid w:val="001B7E4D"/>
    <w:rsid w:val="001C1216"/>
    <w:rsid w:val="001C13E6"/>
    <w:rsid w:val="001C1A15"/>
    <w:rsid w:val="001C2903"/>
    <w:rsid w:val="001C299D"/>
    <w:rsid w:val="001C7C8C"/>
    <w:rsid w:val="001D4796"/>
    <w:rsid w:val="001D5C85"/>
    <w:rsid w:val="001D5DE7"/>
    <w:rsid w:val="001D770B"/>
    <w:rsid w:val="001E2207"/>
    <w:rsid w:val="001E34BE"/>
    <w:rsid w:val="001E3A9E"/>
    <w:rsid w:val="001E5CE7"/>
    <w:rsid w:val="001E6D96"/>
    <w:rsid w:val="001F3322"/>
    <w:rsid w:val="001F5485"/>
    <w:rsid w:val="001F6ED4"/>
    <w:rsid w:val="002003D4"/>
    <w:rsid w:val="00200A71"/>
    <w:rsid w:val="00204819"/>
    <w:rsid w:val="002048F8"/>
    <w:rsid w:val="0021032E"/>
    <w:rsid w:val="002145CB"/>
    <w:rsid w:val="00215C3A"/>
    <w:rsid w:val="00226031"/>
    <w:rsid w:val="0023251D"/>
    <w:rsid w:val="002325DE"/>
    <w:rsid w:val="00233E7A"/>
    <w:rsid w:val="002436B3"/>
    <w:rsid w:val="002449B1"/>
    <w:rsid w:val="00245B26"/>
    <w:rsid w:val="00247C42"/>
    <w:rsid w:val="00253CB1"/>
    <w:rsid w:val="002560C0"/>
    <w:rsid w:val="00260405"/>
    <w:rsid w:val="00262F0E"/>
    <w:rsid w:val="00270E2B"/>
    <w:rsid w:val="00270FB6"/>
    <w:rsid w:val="0027451A"/>
    <w:rsid w:val="00274C4D"/>
    <w:rsid w:val="00274FCE"/>
    <w:rsid w:val="002761BE"/>
    <w:rsid w:val="00280CF7"/>
    <w:rsid w:val="00280ECC"/>
    <w:rsid w:val="00284DE0"/>
    <w:rsid w:val="00285D24"/>
    <w:rsid w:val="00291800"/>
    <w:rsid w:val="00294EFC"/>
    <w:rsid w:val="00297430"/>
    <w:rsid w:val="0029758B"/>
    <w:rsid w:val="002A2B3B"/>
    <w:rsid w:val="002A66AA"/>
    <w:rsid w:val="002B68B1"/>
    <w:rsid w:val="002B7F13"/>
    <w:rsid w:val="002C0CE1"/>
    <w:rsid w:val="002C22E4"/>
    <w:rsid w:val="002D465D"/>
    <w:rsid w:val="002D573D"/>
    <w:rsid w:val="002D5BFB"/>
    <w:rsid w:val="002D720B"/>
    <w:rsid w:val="002E2217"/>
    <w:rsid w:val="0031073E"/>
    <w:rsid w:val="00310BAE"/>
    <w:rsid w:val="00310E1A"/>
    <w:rsid w:val="00312F27"/>
    <w:rsid w:val="00314B98"/>
    <w:rsid w:val="003158D5"/>
    <w:rsid w:val="003163D2"/>
    <w:rsid w:val="0031724D"/>
    <w:rsid w:val="00320D60"/>
    <w:rsid w:val="00321376"/>
    <w:rsid w:val="0032184F"/>
    <w:rsid w:val="00322368"/>
    <w:rsid w:val="003243F5"/>
    <w:rsid w:val="00327317"/>
    <w:rsid w:val="003318A1"/>
    <w:rsid w:val="00333BF8"/>
    <w:rsid w:val="003348C6"/>
    <w:rsid w:val="00335B62"/>
    <w:rsid w:val="00337FF7"/>
    <w:rsid w:val="0034317F"/>
    <w:rsid w:val="00344851"/>
    <w:rsid w:val="00344A2C"/>
    <w:rsid w:val="00344F51"/>
    <w:rsid w:val="00346E5B"/>
    <w:rsid w:val="00346EEA"/>
    <w:rsid w:val="00351676"/>
    <w:rsid w:val="003521C3"/>
    <w:rsid w:val="003521F0"/>
    <w:rsid w:val="00353EDB"/>
    <w:rsid w:val="003562C4"/>
    <w:rsid w:val="00364A95"/>
    <w:rsid w:val="00371A71"/>
    <w:rsid w:val="00371C51"/>
    <w:rsid w:val="00371DD5"/>
    <w:rsid w:val="00372784"/>
    <w:rsid w:val="00373051"/>
    <w:rsid w:val="00373B4C"/>
    <w:rsid w:val="003741A3"/>
    <w:rsid w:val="003749DF"/>
    <w:rsid w:val="00383275"/>
    <w:rsid w:val="00383F16"/>
    <w:rsid w:val="00383FC5"/>
    <w:rsid w:val="00386360"/>
    <w:rsid w:val="00391202"/>
    <w:rsid w:val="00395786"/>
    <w:rsid w:val="003967CD"/>
    <w:rsid w:val="00397552"/>
    <w:rsid w:val="003A6248"/>
    <w:rsid w:val="003B1A8E"/>
    <w:rsid w:val="003B36BF"/>
    <w:rsid w:val="003B6662"/>
    <w:rsid w:val="003B7E16"/>
    <w:rsid w:val="003C0756"/>
    <w:rsid w:val="003C2488"/>
    <w:rsid w:val="003C2E8B"/>
    <w:rsid w:val="003D0A95"/>
    <w:rsid w:val="003E36AC"/>
    <w:rsid w:val="003E51EF"/>
    <w:rsid w:val="003F1E4C"/>
    <w:rsid w:val="003F7B9E"/>
    <w:rsid w:val="00401519"/>
    <w:rsid w:val="00406285"/>
    <w:rsid w:val="0040721E"/>
    <w:rsid w:val="00411B4E"/>
    <w:rsid w:val="0041398F"/>
    <w:rsid w:val="00414560"/>
    <w:rsid w:val="00414621"/>
    <w:rsid w:val="00416FDF"/>
    <w:rsid w:val="00430315"/>
    <w:rsid w:val="0043085F"/>
    <w:rsid w:val="00433124"/>
    <w:rsid w:val="00441E09"/>
    <w:rsid w:val="004465DF"/>
    <w:rsid w:val="00450531"/>
    <w:rsid w:val="00450A61"/>
    <w:rsid w:val="00451617"/>
    <w:rsid w:val="004516FC"/>
    <w:rsid w:val="00453ECB"/>
    <w:rsid w:val="004540DD"/>
    <w:rsid w:val="00454C3F"/>
    <w:rsid w:val="00455332"/>
    <w:rsid w:val="004617C4"/>
    <w:rsid w:val="00466BAC"/>
    <w:rsid w:val="004718A1"/>
    <w:rsid w:val="00471E69"/>
    <w:rsid w:val="00483320"/>
    <w:rsid w:val="00483D9B"/>
    <w:rsid w:val="00487384"/>
    <w:rsid w:val="0049066F"/>
    <w:rsid w:val="00491BD4"/>
    <w:rsid w:val="00491F6B"/>
    <w:rsid w:val="004930F8"/>
    <w:rsid w:val="004951A7"/>
    <w:rsid w:val="0049676C"/>
    <w:rsid w:val="00497757"/>
    <w:rsid w:val="004A7063"/>
    <w:rsid w:val="004B02EE"/>
    <w:rsid w:val="004B2B21"/>
    <w:rsid w:val="004B513F"/>
    <w:rsid w:val="004B7A09"/>
    <w:rsid w:val="004C0C93"/>
    <w:rsid w:val="004C662B"/>
    <w:rsid w:val="004C7D6E"/>
    <w:rsid w:val="004D0149"/>
    <w:rsid w:val="004D6255"/>
    <w:rsid w:val="004D681F"/>
    <w:rsid w:val="004D73B1"/>
    <w:rsid w:val="004E09AF"/>
    <w:rsid w:val="004E3556"/>
    <w:rsid w:val="004E5986"/>
    <w:rsid w:val="004E60CF"/>
    <w:rsid w:val="004F16A9"/>
    <w:rsid w:val="004F4119"/>
    <w:rsid w:val="005015B3"/>
    <w:rsid w:val="00507FE0"/>
    <w:rsid w:val="00510C6E"/>
    <w:rsid w:val="00513072"/>
    <w:rsid w:val="0051455F"/>
    <w:rsid w:val="005150DA"/>
    <w:rsid w:val="005220D2"/>
    <w:rsid w:val="00523061"/>
    <w:rsid w:val="00523629"/>
    <w:rsid w:val="00523DF4"/>
    <w:rsid w:val="00524AA0"/>
    <w:rsid w:val="00524D39"/>
    <w:rsid w:val="00525C4B"/>
    <w:rsid w:val="00526854"/>
    <w:rsid w:val="00540086"/>
    <w:rsid w:val="00540744"/>
    <w:rsid w:val="0054192F"/>
    <w:rsid w:val="005434A4"/>
    <w:rsid w:val="005458B2"/>
    <w:rsid w:val="0055774D"/>
    <w:rsid w:val="00563664"/>
    <w:rsid w:val="005801C6"/>
    <w:rsid w:val="00584029"/>
    <w:rsid w:val="005853B5"/>
    <w:rsid w:val="0059427E"/>
    <w:rsid w:val="0059671B"/>
    <w:rsid w:val="005A074A"/>
    <w:rsid w:val="005A1363"/>
    <w:rsid w:val="005A60AB"/>
    <w:rsid w:val="005B090B"/>
    <w:rsid w:val="005B4DF1"/>
    <w:rsid w:val="005B5E08"/>
    <w:rsid w:val="005D0BB0"/>
    <w:rsid w:val="005D281A"/>
    <w:rsid w:val="005D2E84"/>
    <w:rsid w:val="005D3CF4"/>
    <w:rsid w:val="005D5A45"/>
    <w:rsid w:val="005E1A51"/>
    <w:rsid w:val="005E1AF8"/>
    <w:rsid w:val="005E4645"/>
    <w:rsid w:val="005E6305"/>
    <w:rsid w:val="005F01F2"/>
    <w:rsid w:val="005F2AA7"/>
    <w:rsid w:val="005F49C9"/>
    <w:rsid w:val="00600B47"/>
    <w:rsid w:val="0060200B"/>
    <w:rsid w:val="00605154"/>
    <w:rsid w:val="0060778D"/>
    <w:rsid w:val="00611FA8"/>
    <w:rsid w:val="0061552C"/>
    <w:rsid w:val="00624C1E"/>
    <w:rsid w:val="00625AB8"/>
    <w:rsid w:val="00627A27"/>
    <w:rsid w:val="00627B30"/>
    <w:rsid w:val="00631003"/>
    <w:rsid w:val="00636E93"/>
    <w:rsid w:val="00636F67"/>
    <w:rsid w:val="00640F53"/>
    <w:rsid w:val="0064134B"/>
    <w:rsid w:val="00660E69"/>
    <w:rsid w:val="00663388"/>
    <w:rsid w:val="006658BE"/>
    <w:rsid w:val="00665AAC"/>
    <w:rsid w:val="00671B97"/>
    <w:rsid w:val="0067338C"/>
    <w:rsid w:val="006735DF"/>
    <w:rsid w:val="00677CFD"/>
    <w:rsid w:val="00680392"/>
    <w:rsid w:val="00684500"/>
    <w:rsid w:val="00686DE3"/>
    <w:rsid w:val="006872EC"/>
    <w:rsid w:val="006878FE"/>
    <w:rsid w:val="00687971"/>
    <w:rsid w:val="00690249"/>
    <w:rsid w:val="00690654"/>
    <w:rsid w:val="006A5243"/>
    <w:rsid w:val="006A6680"/>
    <w:rsid w:val="006A6766"/>
    <w:rsid w:val="006B2637"/>
    <w:rsid w:val="006B6FA4"/>
    <w:rsid w:val="006C2183"/>
    <w:rsid w:val="006C2336"/>
    <w:rsid w:val="006C307D"/>
    <w:rsid w:val="006D1898"/>
    <w:rsid w:val="006D3765"/>
    <w:rsid w:val="006D594B"/>
    <w:rsid w:val="006F396A"/>
    <w:rsid w:val="006F44BF"/>
    <w:rsid w:val="006F5C93"/>
    <w:rsid w:val="006F7528"/>
    <w:rsid w:val="007013AE"/>
    <w:rsid w:val="0071012D"/>
    <w:rsid w:val="007111A9"/>
    <w:rsid w:val="0071408C"/>
    <w:rsid w:val="00716402"/>
    <w:rsid w:val="00721E08"/>
    <w:rsid w:val="007239AD"/>
    <w:rsid w:val="00724CCB"/>
    <w:rsid w:val="00726015"/>
    <w:rsid w:val="00730382"/>
    <w:rsid w:val="00730C9B"/>
    <w:rsid w:val="00735CDA"/>
    <w:rsid w:val="00737096"/>
    <w:rsid w:val="00757F3A"/>
    <w:rsid w:val="007633C0"/>
    <w:rsid w:val="00763EE8"/>
    <w:rsid w:val="00763FEF"/>
    <w:rsid w:val="007668C7"/>
    <w:rsid w:val="00770430"/>
    <w:rsid w:val="00771608"/>
    <w:rsid w:val="00775268"/>
    <w:rsid w:val="00775A0B"/>
    <w:rsid w:val="0077626D"/>
    <w:rsid w:val="00777407"/>
    <w:rsid w:val="00780371"/>
    <w:rsid w:val="00780FD6"/>
    <w:rsid w:val="00783D73"/>
    <w:rsid w:val="00785134"/>
    <w:rsid w:val="007870A8"/>
    <w:rsid w:val="007907ED"/>
    <w:rsid w:val="00791122"/>
    <w:rsid w:val="007927DB"/>
    <w:rsid w:val="00792DA7"/>
    <w:rsid w:val="007A05D5"/>
    <w:rsid w:val="007A58B5"/>
    <w:rsid w:val="007A63D4"/>
    <w:rsid w:val="007B41DD"/>
    <w:rsid w:val="007C112A"/>
    <w:rsid w:val="007C7F06"/>
    <w:rsid w:val="007D4F14"/>
    <w:rsid w:val="007E1E72"/>
    <w:rsid w:val="007E2061"/>
    <w:rsid w:val="007E213A"/>
    <w:rsid w:val="007E3255"/>
    <w:rsid w:val="007F088D"/>
    <w:rsid w:val="007F3558"/>
    <w:rsid w:val="008007B0"/>
    <w:rsid w:val="00802D46"/>
    <w:rsid w:val="00803632"/>
    <w:rsid w:val="00812808"/>
    <w:rsid w:val="00813F36"/>
    <w:rsid w:val="008141E5"/>
    <w:rsid w:val="008155B8"/>
    <w:rsid w:val="0082001E"/>
    <w:rsid w:val="008217D7"/>
    <w:rsid w:val="00823851"/>
    <w:rsid w:val="0082696B"/>
    <w:rsid w:val="00840F1B"/>
    <w:rsid w:val="008414C1"/>
    <w:rsid w:val="00844F06"/>
    <w:rsid w:val="0084571C"/>
    <w:rsid w:val="00846C76"/>
    <w:rsid w:val="008479B1"/>
    <w:rsid w:val="00850E58"/>
    <w:rsid w:val="00851FE9"/>
    <w:rsid w:val="00852B5D"/>
    <w:rsid w:val="00852D4F"/>
    <w:rsid w:val="00864C56"/>
    <w:rsid w:val="00867047"/>
    <w:rsid w:val="00867B8A"/>
    <w:rsid w:val="008769CE"/>
    <w:rsid w:val="00877AF7"/>
    <w:rsid w:val="00884C4A"/>
    <w:rsid w:val="00885909"/>
    <w:rsid w:val="00893AA5"/>
    <w:rsid w:val="00895514"/>
    <w:rsid w:val="008961FF"/>
    <w:rsid w:val="008A0912"/>
    <w:rsid w:val="008A2AED"/>
    <w:rsid w:val="008A3B7D"/>
    <w:rsid w:val="008A4982"/>
    <w:rsid w:val="008B0CA2"/>
    <w:rsid w:val="008B0F31"/>
    <w:rsid w:val="008B4EE7"/>
    <w:rsid w:val="008B6568"/>
    <w:rsid w:val="008B6833"/>
    <w:rsid w:val="008B6C46"/>
    <w:rsid w:val="008C006B"/>
    <w:rsid w:val="008C37C2"/>
    <w:rsid w:val="008C44F6"/>
    <w:rsid w:val="008D1610"/>
    <w:rsid w:val="008E17D0"/>
    <w:rsid w:val="008E2254"/>
    <w:rsid w:val="008E6CE3"/>
    <w:rsid w:val="008E7F54"/>
    <w:rsid w:val="008F23AB"/>
    <w:rsid w:val="008F3221"/>
    <w:rsid w:val="008F3C5D"/>
    <w:rsid w:val="008F3CC8"/>
    <w:rsid w:val="0090212C"/>
    <w:rsid w:val="00910EAB"/>
    <w:rsid w:val="0091151A"/>
    <w:rsid w:val="009169AD"/>
    <w:rsid w:val="00917052"/>
    <w:rsid w:val="00921E20"/>
    <w:rsid w:val="00921EF1"/>
    <w:rsid w:val="009231E1"/>
    <w:rsid w:val="009257BD"/>
    <w:rsid w:val="00925C72"/>
    <w:rsid w:val="00927FA8"/>
    <w:rsid w:val="009304B7"/>
    <w:rsid w:val="009315A9"/>
    <w:rsid w:val="00936E9B"/>
    <w:rsid w:val="009375DF"/>
    <w:rsid w:val="00942206"/>
    <w:rsid w:val="00950FF7"/>
    <w:rsid w:val="009530BB"/>
    <w:rsid w:val="00953412"/>
    <w:rsid w:val="00954CC7"/>
    <w:rsid w:val="00954CF0"/>
    <w:rsid w:val="009558BF"/>
    <w:rsid w:val="00957FB9"/>
    <w:rsid w:val="00960C52"/>
    <w:rsid w:val="009665BA"/>
    <w:rsid w:val="00967780"/>
    <w:rsid w:val="00983BE1"/>
    <w:rsid w:val="0098496C"/>
    <w:rsid w:val="009912C6"/>
    <w:rsid w:val="00991BA1"/>
    <w:rsid w:val="00996E56"/>
    <w:rsid w:val="009A0FCB"/>
    <w:rsid w:val="009A71A9"/>
    <w:rsid w:val="009B33FE"/>
    <w:rsid w:val="009B35A0"/>
    <w:rsid w:val="009C0F35"/>
    <w:rsid w:val="009C228F"/>
    <w:rsid w:val="009C3807"/>
    <w:rsid w:val="009D097C"/>
    <w:rsid w:val="009D1266"/>
    <w:rsid w:val="009D25CC"/>
    <w:rsid w:val="009D27F1"/>
    <w:rsid w:val="009D43D6"/>
    <w:rsid w:val="009E04F4"/>
    <w:rsid w:val="009E06D7"/>
    <w:rsid w:val="009E0822"/>
    <w:rsid w:val="009E132C"/>
    <w:rsid w:val="009E2596"/>
    <w:rsid w:val="009E363A"/>
    <w:rsid w:val="009E7682"/>
    <w:rsid w:val="009F0D0D"/>
    <w:rsid w:val="009F24D6"/>
    <w:rsid w:val="009F58C1"/>
    <w:rsid w:val="009F6785"/>
    <w:rsid w:val="00A00BEA"/>
    <w:rsid w:val="00A07C66"/>
    <w:rsid w:val="00A11E0F"/>
    <w:rsid w:val="00A11FE3"/>
    <w:rsid w:val="00A12FA6"/>
    <w:rsid w:val="00A21025"/>
    <w:rsid w:val="00A2144F"/>
    <w:rsid w:val="00A21EDC"/>
    <w:rsid w:val="00A23666"/>
    <w:rsid w:val="00A268A8"/>
    <w:rsid w:val="00A26E58"/>
    <w:rsid w:val="00A27987"/>
    <w:rsid w:val="00A308D2"/>
    <w:rsid w:val="00A318C0"/>
    <w:rsid w:val="00A32E6E"/>
    <w:rsid w:val="00A34CCD"/>
    <w:rsid w:val="00A35BF9"/>
    <w:rsid w:val="00A41383"/>
    <w:rsid w:val="00A41F79"/>
    <w:rsid w:val="00A423B6"/>
    <w:rsid w:val="00A50417"/>
    <w:rsid w:val="00A536F0"/>
    <w:rsid w:val="00A5723C"/>
    <w:rsid w:val="00A6129C"/>
    <w:rsid w:val="00A627CA"/>
    <w:rsid w:val="00A65538"/>
    <w:rsid w:val="00A660EE"/>
    <w:rsid w:val="00A711FB"/>
    <w:rsid w:val="00A82F3D"/>
    <w:rsid w:val="00A83240"/>
    <w:rsid w:val="00A86F5E"/>
    <w:rsid w:val="00A903D7"/>
    <w:rsid w:val="00A905EB"/>
    <w:rsid w:val="00A94B0D"/>
    <w:rsid w:val="00A94CE3"/>
    <w:rsid w:val="00A95470"/>
    <w:rsid w:val="00A975D7"/>
    <w:rsid w:val="00AA1C46"/>
    <w:rsid w:val="00AA4C0C"/>
    <w:rsid w:val="00AA5DCF"/>
    <w:rsid w:val="00AB21F1"/>
    <w:rsid w:val="00AB2890"/>
    <w:rsid w:val="00AB3D7C"/>
    <w:rsid w:val="00AD01E5"/>
    <w:rsid w:val="00AD4EDD"/>
    <w:rsid w:val="00AD693A"/>
    <w:rsid w:val="00AD7F55"/>
    <w:rsid w:val="00AE1E0E"/>
    <w:rsid w:val="00AE50F1"/>
    <w:rsid w:val="00AE5E67"/>
    <w:rsid w:val="00AF12C9"/>
    <w:rsid w:val="00B00D2A"/>
    <w:rsid w:val="00B02BB4"/>
    <w:rsid w:val="00B02EF5"/>
    <w:rsid w:val="00B05F2F"/>
    <w:rsid w:val="00B10A56"/>
    <w:rsid w:val="00B13794"/>
    <w:rsid w:val="00B13BEC"/>
    <w:rsid w:val="00B155B8"/>
    <w:rsid w:val="00B20799"/>
    <w:rsid w:val="00B23657"/>
    <w:rsid w:val="00B26355"/>
    <w:rsid w:val="00B31B8E"/>
    <w:rsid w:val="00B327F4"/>
    <w:rsid w:val="00B33795"/>
    <w:rsid w:val="00B3529A"/>
    <w:rsid w:val="00B4163C"/>
    <w:rsid w:val="00B422C0"/>
    <w:rsid w:val="00B45296"/>
    <w:rsid w:val="00B47606"/>
    <w:rsid w:val="00B47E87"/>
    <w:rsid w:val="00B50133"/>
    <w:rsid w:val="00B54E6B"/>
    <w:rsid w:val="00B54FD8"/>
    <w:rsid w:val="00B555E1"/>
    <w:rsid w:val="00B62E68"/>
    <w:rsid w:val="00B660F0"/>
    <w:rsid w:val="00B67DB3"/>
    <w:rsid w:val="00B73C10"/>
    <w:rsid w:val="00B83D47"/>
    <w:rsid w:val="00B856ED"/>
    <w:rsid w:val="00B87167"/>
    <w:rsid w:val="00B93B57"/>
    <w:rsid w:val="00BA2891"/>
    <w:rsid w:val="00BA34F7"/>
    <w:rsid w:val="00BA5777"/>
    <w:rsid w:val="00BA6217"/>
    <w:rsid w:val="00BB1B05"/>
    <w:rsid w:val="00BB1BD6"/>
    <w:rsid w:val="00BB4DE2"/>
    <w:rsid w:val="00BB542F"/>
    <w:rsid w:val="00BB788F"/>
    <w:rsid w:val="00BC3F4E"/>
    <w:rsid w:val="00BC4F18"/>
    <w:rsid w:val="00BD0A46"/>
    <w:rsid w:val="00BE5F9E"/>
    <w:rsid w:val="00BF2989"/>
    <w:rsid w:val="00BF2F29"/>
    <w:rsid w:val="00BF6C7D"/>
    <w:rsid w:val="00C014D1"/>
    <w:rsid w:val="00C02FF5"/>
    <w:rsid w:val="00C041B3"/>
    <w:rsid w:val="00C048A4"/>
    <w:rsid w:val="00C05623"/>
    <w:rsid w:val="00C061A5"/>
    <w:rsid w:val="00C06A56"/>
    <w:rsid w:val="00C10C72"/>
    <w:rsid w:val="00C133D8"/>
    <w:rsid w:val="00C2368E"/>
    <w:rsid w:val="00C2414B"/>
    <w:rsid w:val="00C24504"/>
    <w:rsid w:val="00C26943"/>
    <w:rsid w:val="00C26F5B"/>
    <w:rsid w:val="00C27D5F"/>
    <w:rsid w:val="00C303C7"/>
    <w:rsid w:val="00C328E0"/>
    <w:rsid w:val="00C3368E"/>
    <w:rsid w:val="00C36293"/>
    <w:rsid w:val="00C43240"/>
    <w:rsid w:val="00C439FF"/>
    <w:rsid w:val="00C50FDE"/>
    <w:rsid w:val="00C51E59"/>
    <w:rsid w:val="00C52B80"/>
    <w:rsid w:val="00C54324"/>
    <w:rsid w:val="00C5693D"/>
    <w:rsid w:val="00C56E23"/>
    <w:rsid w:val="00C63418"/>
    <w:rsid w:val="00C815B7"/>
    <w:rsid w:val="00C830DE"/>
    <w:rsid w:val="00C83A6C"/>
    <w:rsid w:val="00C85901"/>
    <w:rsid w:val="00C86DB2"/>
    <w:rsid w:val="00C966B4"/>
    <w:rsid w:val="00C97098"/>
    <w:rsid w:val="00C972CE"/>
    <w:rsid w:val="00C97F6B"/>
    <w:rsid w:val="00CA2E43"/>
    <w:rsid w:val="00CA36A0"/>
    <w:rsid w:val="00CA422F"/>
    <w:rsid w:val="00CB086E"/>
    <w:rsid w:val="00CB39F0"/>
    <w:rsid w:val="00CB53F4"/>
    <w:rsid w:val="00CB590C"/>
    <w:rsid w:val="00CC1A76"/>
    <w:rsid w:val="00CC5200"/>
    <w:rsid w:val="00CD095B"/>
    <w:rsid w:val="00CD0DEC"/>
    <w:rsid w:val="00CD219F"/>
    <w:rsid w:val="00CD717F"/>
    <w:rsid w:val="00CE1670"/>
    <w:rsid w:val="00CE77B3"/>
    <w:rsid w:val="00CF0364"/>
    <w:rsid w:val="00CF1549"/>
    <w:rsid w:val="00CF7142"/>
    <w:rsid w:val="00D038BE"/>
    <w:rsid w:val="00D057E3"/>
    <w:rsid w:val="00D05800"/>
    <w:rsid w:val="00D0618C"/>
    <w:rsid w:val="00D13A22"/>
    <w:rsid w:val="00D174BF"/>
    <w:rsid w:val="00D17C45"/>
    <w:rsid w:val="00D231AA"/>
    <w:rsid w:val="00D23C34"/>
    <w:rsid w:val="00D269CF"/>
    <w:rsid w:val="00D3102F"/>
    <w:rsid w:val="00D31D2C"/>
    <w:rsid w:val="00D323C6"/>
    <w:rsid w:val="00D323D8"/>
    <w:rsid w:val="00D3295B"/>
    <w:rsid w:val="00D32BFF"/>
    <w:rsid w:val="00D3358B"/>
    <w:rsid w:val="00D35987"/>
    <w:rsid w:val="00D3617A"/>
    <w:rsid w:val="00D4007D"/>
    <w:rsid w:val="00D406FC"/>
    <w:rsid w:val="00D42273"/>
    <w:rsid w:val="00D43645"/>
    <w:rsid w:val="00D45663"/>
    <w:rsid w:val="00D5366D"/>
    <w:rsid w:val="00D53D93"/>
    <w:rsid w:val="00D5612C"/>
    <w:rsid w:val="00D64F3A"/>
    <w:rsid w:val="00D652A0"/>
    <w:rsid w:val="00D704B8"/>
    <w:rsid w:val="00D70A49"/>
    <w:rsid w:val="00D74826"/>
    <w:rsid w:val="00D9042F"/>
    <w:rsid w:val="00D90AAD"/>
    <w:rsid w:val="00D95C23"/>
    <w:rsid w:val="00D96BDA"/>
    <w:rsid w:val="00D97F35"/>
    <w:rsid w:val="00DA0868"/>
    <w:rsid w:val="00DA4726"/>
    <w:rsid w:val="00DA5B43"/>
    <w:rsid w:val="00DA6D04"/>
    <w:rsid w:val="00DB0C8D"/>
    <w:rsid w:val="00DB2600"/>
    <w:rsid w:val="00DB3DF6"/>
    <w:rsid w:val="00DB7BF6"/>
    <w:rsid w:val="00DC385A"/>
    <w:rsid w:val="00DC3AC3"/>
    <w:rsid w:val="00DD3146"/>
    <w:rsid w:val="00DD377E"/>
    <w:rsid w:val="00DE5B5E"/>
    <w:rsid w:val="00DF033D"/>
    <w:rsid w:val="00DF063B"/>
    <w:rsid w:val="00DF4012"/>
    <w:rsid w:val="00DF5F9B"/>
    <w:rsid w:val="00DF613D"/>
    <w:rsid w:val="00DF71C3"/>
    <w:rsid w:val="00DF74A7"/>
    <w:rsid w:val="00E03455"/>
    <w:rsid w:val="00E104FE"/>
    <w:rsid w:val="00E10E98"/>
    <w:rsid w:val="00E11F11"/>
    <w:rsid w:val="00E140A4"/>
    <w:rsid w:val="00E15CFD"/>
    <w:rsid w:val="00E15FC6"/>
    <w:rsid w:val="00E17523"/>
    <w:rsid w:val="00E20572"/>
    <w:rsid w:val="00E25F11"/>
    <w:rsid w:val="00E27BFA"/>
    <w:rsid w:val="00E31C0F"/>
    <w:rsid w:val="00E33E52"/>
    <w:rsid w:val="00E367C9"/>
    <w:rsid w:val="00E40474"/>
    <w:rsid w:val="00E42AD9"/>
    <w:rsid w:val="00E43841"/>
    <w:rsid w:val="00E453D8"/>
    <w:rsid w:val="00E52857"/>
    <w:rsid w:val="00E57216"/>
    <w:rsid w:val="00E61517"/>
    <w:rsid w:val="00E61C89"/>
    <w:rsid w:val="00E637F6"/>
    <w:rsid w:val="00E64A0B"/>
    <w:rsid w:val="00E712B3"/>
    <w:rsid w:val="00E71F31"/>
    <w:rsid w:val="00E75B29"/>
    <w:rsid w:val="00E80B2A"/>
    <w:rsid w:val="00E821C7"/>
    <w:rsid w:val="00E85C5D"/>
    <w:rsid w:val="00E86652"/>
    <w:rsid w:val="00E87453"/>
    <w:rsid w:val="00E96742"/>
    <w:rsid w:val="00EA08AC"/>
    <w:rsid w:val="00EA2716"/>
    <w:rsid w:val="00EB3326"/>
    <w:rsid w:val="00EC0B2D"/>
    <w:rsid w:val="00EC1112"/>
    <w:rsid w:val="00EC1842"/>
    <w:rsid w:val="00EC2614"/>
    <w:rsid w:val="00EC4E52"/>
    <w:rsid w:val="00EC50C7"/>
    <w:rsid w:val="00EC5CC5"/>
    <w:rsid w:val="00EC6500"/>
    <w:rsid w:val="00ED0A01"/>
    <w:rsid w:val="00ED3650"/>
    <w:rsid w:val="00ED3D77"/>
    <w:rsid w:val="00ED415E"/>
    <w:rsid w:val="00ED5569"/>
    <w:rsid w:val="00EE78BE"/>
    <w:rsid w:val="00EE7FF8"/>
    <w:rsid w:val="00EF0FC3"/>
    <w:rsid w:val="00EF243B"/>
    <w:rsid w:val="00EF25D3"/>
    <w:rsid w:val="00EF37BB"/>
    <w:rsid w:val="00EF3E63"/>
    <w:rsid w:val="00F02177"/>
    <w:rsid w:val="00F06196"/>
    <w:rsid w:val="00F1058E"/>
    <w:rsid w:val="00F14911"/>
    <w:rsid w:val="00F247E8"/>
    <w:rsid w:val="00F250EC"/>
    <w:rsid w:val="00F253BF"/>
    <w:rsid w:val="00F25CF0"/>
    <w:rsid w:val="00F2715F"/>
    <w:rsid w:val="00F32237"/>
    <w:rsid w:val="00F335A0"/>
    <w:rsid w:val="00F35E03"/>
    <w:rsid w:val="00F365CC"/>
    <w:rsid w:val="00F374EE"/>
    <w:rsid w:val="00F37C87"/>
    <w:rsid w:val="00F4710C"/>
    <w:rsid w:val="00F47436"/>
    <w:rsid w:val="00F50316"/>
    <w:rsid w:val="00F51577"/>
    <w:rsid w:val="00F5314D"/>
    <w:rsid w:val="00F57D12"/>
    <w:rsid w:val="00F602E2"/>
    <w:rsid w:val="00F604D8"/>
    <w:rsid w:val="00F616C0"/>
    <w:rsid w:val="00F65E56"/>
    <w:rsid w:val="00F6752E"/>
    <w:rsid w:val="00F676BF"/>
    <w:rsid w:val="00F72257"/>
    <w:rsid w:val="00F73EED"/>
    <w:rsid w:val="00F76197"/>
    <w:rsid w:val="00F7620C"/>
    <w:rsid w:val="00F85E51"/>
    <w:rsid w:val="00F86ADA"/>
    <w:rsid w:val="00F87714"/>
    <w:rsid w:val="00F92E9A"/>
    <w:rsid w:val="00F9394B"/>
    <w:rsid w:val="00F94234"/>
    <w:rsid w:val="00F95E37"/>
    <w:rsid w:val="00F96B23"/>
    <w:rsid w:val="00FA42A4"/>
    <w:rsid w:val="00FA48DC"/>
    <w:rsid w:val="00FA65EC"/>
    <w:rsid w:val="00FB28A5"/>
    <w:rsid w:val="00FB40CB"/>
    <w:rsid w:val="00FB49A8"/>
    <w:rsid w:val="00FB549B"/>
    <w:rsid w:val="00FC6B4E"/>
    <w:rsid w:val="00FC6E76"/>
    <w:rsid w:val="00FD1507"/>
    <w:rsid w:val="00FD3391"/>
    <w:rsid w:val="00FD688A"/>
    <w:rsid w:val="00FE1351"/>
    <w:rsid w:val="00FE4834"/>
    <w:rsid w:val="00FE5915"/>
    <w:rsid w:val="00FF1801"/>
    <w:rsid w:val="00FF3BEA"/>
    <w:rsid w:val="00FF53E1"/>
    <w:rsid w:val="00FF5FEE"/>
    <w:rsid w:val="00FF75C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BC79F"/>
  <w15:chartTrackingRefBased/>
  <w15:docId w15:val="{D4B69F15-C706-4FF5-ADE3-31CCF8C4E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7D4F14"/>
    <w:pPr>
      <w:keepNext/>
      <w:overflowPunct w:val="0"/>
      <w:autoSpaceDE w:val="0"/>
      <w:autoSpaceDN w:val="0"/>
      <w:adjustRightInd w:val="0"/>
      <w:spacing w:after="0" w:line="240" w:lineRule="auto"/>
      <w:textAlignment w:val="baseline"/>
      <w:outlineLvl w:val="0"/>
    </w:pPr>
    <w:rPr>
      <w:rFonts w:ascii="Arial" w:eastAsia="Times New Roman" w:hAnsi="Arial" w:cs="Times New Roman"/>
      <w:b/>
      <w:sz w:val="20"/>
      <w:szCs w:val="20"/>
    </w:rPr>
  </w:style>
  <w:style w:type="paragraph" w:styleId="Heading4">
    <w:name w:val="heading 4"/>
    <w:basedOn w:val="Normal"/>
    <w:next w:val="Normal"/>
    <w:link w:val="Heading4Char"/>
    <w:qFormat/>
    <w:rsid w:val="007D4F14"/>
    <w:pPr>
      <w:keepNext/>
      <w:overflowPunct w:val="0"/>
      <w:autoSpaceDE w:val="0"/>
      <w:autoSpaceDN w:val="0"/>
      <w:adjustRightInd w:val="0"/>
      <w:spacing w:after="0" w:line="240" w:lineRule="auto"/>
      <w:textAlignment w:val="baseline"/>
      <w:outlineLvl w:val="3"/>
    </w:pPr>
    <w:rPr>
      <w:rFonts w:ascii="Arial" w:eastAsia="Times New Roman" w:hAnsi="Arial" w:cs="Times New Roman"/>
      <w:b/>
      <w:i/>
      <w:sz w:val="20"/>
      <w:szCs w:val="20"/>
    </w:rPr>
  </w:style>
  <w:style w:type="paragraph" w:styleId="Heading7">
    <w:name w:val="heading 7"/>
    <w:basedOn w:val="Normal"/>
    <w:next w:val="Normal"/>
    <w:link w:val="Heading7Char"/>
    <w:uiPriority w:val="9"/>
    <w:semiHidden/>
    <w:unhideWhenUsed/>
    <w:qFormat/>
    <w:rsid w:val="00A308D2"/>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F14"/>
    <w:rPr>
      <w:rFonts w:ascii="Arial" w:eastAsia="Times New Roman" w:hAnsi="Arial" w:cs="Times New Roman"/>
      <w:b/>
      <w:sz w:val="20"/>
      <w:szCs w:val="20"/>
    </w:rPr>
  </w:style>
  <w:style w:type="character" w:customStyle="1" w:styleId="Heading4Char">
    <w:name w:val="Heading 4 Char"/>
    <w:basedOn w:val="DefaultParagraphFont"/>
    <w:link w:val="Heading4"/>
    <w:rsid w:val="007D4F14"/>
    <w:rPr>
      <w:rFonts w:ascii="Arial" w:eastAsia="Times New Roman" w:hAnsi="Arial" w:cs="Times New Roman"/>
      <w:b/>
      <w:i/>
      <w:sz w:val="20"/>
      <w:szCs w:val="20"/>
    </w:rPr>
  </w:style>
  <w:style w:type="paragraph" w:styleId="BodyText">
    <w:name w:val="Body Text"/>
    <w:basedOn w:val="Normal"/>
    <w:link w:val="BodyTextChar"/>
    <w:rsid w:val="007D4F14"/>
    <w:pPr>
      <w:overflowPunct w:val="0"/>
      <w:autoSpaceDE w:val="0"/>
      <w:autoSpaceDN w:val="0"/>
      <w:adjustRightInd w:val="0"/>
      <w:spacing w:after="0" w:line="240" w:lineRule="auto"/>
      <w:textAlignment w:val="baseline"/>
    </w:pPr>
    <w:rPr>
      <w:rFonts w:ascii="Arial" w:eastAsia="Times New Roman" w:hAnsi="Arial" w:cs="Times New Roman"/>
      <w:sz w:val="18"/>
      <w:szCs w:val="20"/>
    </w:rPr>
  </w:style>
  <w:style w:type="character" w:customStyle="1" w:styleId="BodyTextChar">
    <w:name w:val="Body Text Char"/>
    <w:basedOn w:val="DefaultParagraphFont"/>
    <w:link w:val="BodyText"/>
    <w:rsid w:val="007D4F14"/>
    <w:rPr>
      <w:rFonts w:ascii="Arial" w:eastAsia="Times New Roman" w:hAnsi="Arial" w:cs="Times New Roman"/>
      <w:sz w:val="18"/>
      <w:szCs w:val="20"/>
    </w:rPr>
  </w:style>
  <w:style w:type="paragraph" w:styleId="ListParagraph">
    <w:name w:val="List Paragraph"/>
    <w:basedOn w:val="Normal"/>
    <w:link w:val="ListParagraphChar"/>
    <w:uiPriority w:val="1"/>
    <w:qFormat/>
    <w:rsid w:val="00344F51"/>
    <w:pPr>
      <w:ind w:left="720"/>
      <w:contextualSpacing/>
    </w:pPr>
  </w:style>
  <w:style w:type="character" w:customStyle="1" w:styleId="apple-converted-space">
    <w:name w:val="apple-converted-space"/>
    <w:basedOn w:val="DefaultParagraphFont"/>
    <w:rsid w:val="004951A7"/>
  </w:style>
  <w:style w:type="character" w:customStyle="1" w:styleId="hl">
    <w:name w:val="hl"/>
    <w:basedOn w:val="DefaultParagraphFont"/>
    <w:rsid w:val="004951A7"/>
  </w:style>
  <w:style w:type="character" w:customStyle="1" w:styleId="ListParagraphChar">
    <w:name w:val="List Paragraph Char"/>
    <w:basedOn w:val="DefaultParagraphFont"/>
    <w:link w:val="ListParagraph"/>
    <w:uiPriority w:val="34"/>
    <w:locked/>
    <w:rsid w:val="001A5FAD"/>
  </w:style>
  <w:style w:type="character" w:customStyle="1" w:styleId="NoSpacingChar">
    <w:name w:val="No Spacing Char"/>
    <w:link w:val="NoSpacing"/>
    <w:uiPriority w:val="1"/>
    <w:locked/>
    <w:rsid w:val="00E104FE"/>
  </w:style>
  <w:style w:type="paragraph" w:styleId="NoSpacing">
    <w:name w:val="No Spacing"/>
    <w:link w:val="NoSpacingChar"/>
    <w:uiPriority w:val="1"/>
    <w:qFormat/>
    <w:rsid w:val="00E104FE"/>
    <w:pPr>
      <w:spacing w:after="0" w:line="240" w:lineRule="auto"/>
    </w:pPr>
  </w:style>
  <w:style w:type="character" w:customStyle="1" w:styleId="Heading7Char">
    <w:name w:val="Heading 7 Char"/>
    <w:basedOn w:val="DefaultParagraphFont"/>
    <w:link w:val="Heading7"/>
    <w:rsid w:val="00A308D2"/>
    <w:rPr>
      <w:rFonts w:asciiTheme="majorHAnsi" w:eastAsiaTheme="majorEastAsia" w:hAnsiTheme="majorHAnsi" w:cstheme="majorBidi"/>
      <w:i/>
      <w:iCs/>
      <w:color w:val="1F4D78" w:themeColor="accent1" w:themeShade="7F"/>
    </w:rPr>
  </w:style>
  <w:style w:type="paragraph" w:styleId="Subtitle">
    <w:name w:val="Subtitle"/>
    <w:basedOn w:val="Normal"/>
    <w:link w:val="SubtitleChar"/>
    <w:qFormat/>
    <w:rsid w:val="00A308D2"/>
    <w:pPr>
      <w:spacing w:after="0" w:line="240" w:lineRule="auto"/>
    </w:pPr>
    <w:rPr>
      <w:rFonts w:ascii="Times New Roman" w:eastAsia="Times New Roman" w:hAnsi="Times New Roman" w:cs="Times New Roman"/>
      <w:b/>
      <w:bCs/>
      <w:sz w:val="24"/>
      <w:szCs w:val="24"/>
    </w:rPr>
  </w:style>
  <w:style w:type="character" w:customStyle="1" w:styleId="SubtitleChar">
    <w:name w:val="Subtitle Char"/>
    <w:basedOn w:val="DefaultParagraphFont"/>
    <w:link w:val="Subtitle"/>
    <w:rsid w:val="00A308D2"/>
    <w:rPr>
      <w:rFonts w:ascii="Times New Roman" w:eastAsia="Times New Roman" w:hAnsi="Times New Roman" w:cs="Times New Roman"/>
      <w:b/>
      <w:bCs/>
      <w:sz w:val="24"/>
      <w:szCs w:val="24"/>
    </w:rPr>
  </w:style>
  <w:style w:type="character" w:customStyle="1" w:styleId="apple-style-span">
    <w:name w:val="apple-style-span"/>
    <w:basedOn w:val="DefaultParagraphFont"/>
    <w:rsid w:val="00F87714"/>
  </w:style>
  <w:style w:type="table" w:styleId="TableGrid">
    <w:name w:val="Table Grid"/>
    <w:basedOn w:val="TableNormal"/>
    <w:uiPriority w:val="59"/>
    <w:rsid w:val="00127E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416FDF"/>
    <w:pPr>
      <w:tabs>
        <w:tab w:val="center" w:pos="4536"/>
        <w:tab w:val="right" w:pos="9072"/>
      </w:tabs>
      <w:overflowPunct w:val="0"/>
      <w:autoSpaceDE w:val="0"/>
      <w:autoSpaceDN w:val="0"/>
      <w:adjustRightInd w:val="0"/>
      <w:spacing w:after="0" w:line="240" w:lineRule="auto"/>
      <w:textAlignment w:val="baseline"/>
    </w:pPr>
    <w:rPr>
      <w:rFonts w:ascii="Times New Roman" w:eastAsia="Times New Roman" w:hAnsi="Times New Roman" w:cs="Times New Roman"/>
      <w:sz w:val="18"/>
      <w:szCs w:val="20"/>
      <w:lang w:val="de-DE"/>
    </w:rPr>
  </w:style>
  <w:style w:type="character" w:customStyle="1" w:styleId="HeaderChar">
    <w:name w:val="Header Char"/>
    <w:basedOn w:val="DefaultParagraphFont"/>
    <w:link w:val="Header"/>
    <w:uiPriority w:val="99"/>
    <w:rsid w:val="00416FDF"/>
    <w:rPr>
      <w:rFonts w:ascii="Times New Roman" w:eastAsia="Times New Roman" w:hAnsi="Times New Roman" w:cs="Times New Roman"/>
      <w:sz w:val="18"/>
      <w:szCs w:val="20"/>
      <w:lang w:val="de-DE"/>
    </w:rPr>
  </w:style>
  <w:style w:type="paragraph" w:customStyle="1" w:styleId="Paragraph">
    <w:name w:val="Paragraph"/>
    <w:basedOn w:val="Normal"/>
    <w:rsid w:val="00416FDF"/>
    <w:pPr>
      <w:suppressAutoHyphens/>
      <w:spacing w:after="120" w:line="240" w:lineRule="auto"/>
      <w:ind w:left="936"/>
    </w:pPr>
    <w:rPr>
      <w:rFonts w:ascii="Arial" w:eastAsia="Times New Roman" w:hAnsi="Arial" w:cs="Times New Roman"/>
      <w:sz w:val="20"/>
      <w:szCs w:val="20"/>
    </w:rPr>
  </w:style>
  <w:style w:type="character" w:styleId="HTMLTypewriter">
    <w:name w:val="HTML Typewriter"/>
    <w:unhideWhenUsed/>
    <w:rsid w:val="00884C4A"/>
    <w:rPr>
      <w:rFonts w:ascii="Courier New" w:eastAsia="Times New Roman" w:hAnsi="Courier New" w:cs="Courier New" w:hint="default"/>
      <w:sz w:val="20"/>
      <w:szCs w:val="20"/>
    </w:rPr>
  </w:style>
  <w:style w:type="paragraph" w:styleId="NormalWeb">
    <w:name w:val="Normal (Web)"/>
    <w:basedOn w:val="Normal"/>
    <w:uiPriority w:val="99"/>
    <w:rsid w:val="00884C4A"/>
    <w:pPr>
      <w:suppressAutoHyphens/>
      <w:spacing w:before="28" w:after="100" w:line="100" w:lineRule="atLeast"/>
    </w:pPr>
    <w:rPr>
      <w:rFonts w:ascii="Times New Roman" w:eastAsia="Times New Roman" w:hAnsi="Times New Roman" w:cs="Times New Roman"/>
      <w:kern w:val="1"/>
      <w:sz w:val="24"/>
      <w:szCs w:val="24"/>
      <w:lang w:eastAsia="ar-SA"/>
    </w:rPr>
  </w:style>
  <w:style w:type="paragraph" w:styleId="BodyTextIndent2">
    <w:name w:val="Body Text Indent 2"/>
    <w:basedOn w:val="Normal"/>
    <w:link w:val="BodyTextIndent2Char"/>
    <w:uiPriority w:val="99"/>
    <w:unhideWhenUsed/>
    <w:rsid w:val="00F86ADA"/>
    <w:pPr>
      <w:spacing w:after="120" w:line="480" w:lineRule="auto"/>
      <w:ind w:left="360"/>
    </w:pPr>
  </w:style>
  <w:style w:type="character" w:customStyle="1" w:styleId="BodyTextIndent2Char">
    <w:name w:val="Body Text Indent 2 Char"/>
    <w:basedOn w:val="DefaultParagraphFont"/>
    <w:link w:val="BodyTextIndent2"/>
    <w:uiPriority w:val="99"/>
    <w:rsid w:val="00F86ADA"/>
  </w:style>
  <w:style w:type="paragraph" w:customStyle="1" w:styleId="DocumentText">
    <w:name w:val="Document Text"/>
    <w:basedOn w:val="Normal"/>
    <w:rsid w:val="00C26F5B"/>
    <w:pPr>
      <w:spacing w:before="40" w:after="120" w:line="240" w:lineRule="auto"/>
      <w:ind w:left="720"/>
    </w:pPr>
    <w:rPr>
      <w:rFonts w:ascii="Arial" w:eastAsia="Times New Roman" w:hAnsi="Arial" w:cs="Arial"/>
      <w:bCs/>
      <w:sz w:val="20"/>
      <w:szCs w:val="20"/>
    </w:rPr>
  </w:style>
  <w:style w:type="character" w:styleId="Hyperlink">
    <w:name w:val="Hyperlink"/>
    <w:basedOn w:val="DefaultParagraphFont"/>
    <w:uiPriority w:val="99"/>
    <w:unhideWhenUsed/>
    <w:rsid w:val="00401519"/>
    <w:rPr>
      <w:color w:val="0563C1" w:themeColor="hyperlink"/>
      <w:u w:val="single"/>
    </w:rPr>
  </w:style>
  <w:style w:type="character" w:styleId="FollowedHyperlink">
    <w:name w:val="FollowedHyperlink"/>
    <w:basedOn w:val="DefaultParagraphFont"/>
    <w:uiPriority w:val="99"/>
    <w:semiHidden/>
    <w:unhideWhenUsed/>
    <w:rsid w:val="00DF71C3"/>
    <w:rPr>
      <w:color w:val="954F72" w:themeColor="followedHyperlink"/>
      <w:u w:val="single"/>
    </w:rPr>
  </w:style>
  <w:style w:type="character" w:styleId="Strong">
    <w:name w:val="Strong"/>
    <w:basedOn w:val="DefaultParagraphFont"/>
    <w:uiPriority w:val="22"/>
    <w:qFormat/>
    <w:rsid w:val="001A40F4"/>
    <w:rPr>
      <w:b/>
      <w:bCs/>
    </w:rPr>
  </w:style>
  <w:style w:type="paragraph" w:styleId="Footer">
    <w:name w:val="footer"/>
    <w:basedOn w:val="Normal"/>
    <w:link w:val="FooterChar"/>
    <w:uiPriority w:val="99"/>
    <w:unhideWhenUsed/>
    <w:rsid w:val="00396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7CD"/>
  </w:style>
  <w:style w:type="character" w:customStyle="1" w:styleId="normaltextrun">
    <w:name w:val="normaltextrun"/>
    <w:rsid w:val="005E1AF8"/>
  </w:style>
  <w:style w:type="character" w:customStyle="1" w:styleId="spellingerror">
    <w:name w:val="spellingerror"/>
    <w:rsid w:val="005E1AF8"/>
  </w:style>
  <w:style w:type="paragraph" w:styleId="ListBullet">
    <w:name w:val="List Bullet"/>
    <w:basedOn w:val="Normal"/>
    <w:uiPriority w:val="10"/>
    <w:unhideWhenUsed/>
    <w:qFormat/>
    <w:rsid w:val="008155B8"/>
    <w:pPr>
      <w:numPr>
        <w:numId w:val="13"/>
      </w:numPr>
      <w:spacing w:after="8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884">
      <w:bodyDiv w:val="1"/>
      <w:marLeft w:val="0"/>
      <w:marRight w:val="0"/>
      <w:marTop w:val="0"/>
      <w:marBottom w:val="0"/>
      <w:divBdr>
        <w:top w:val="none" w:sz="0" w:space="0" w:color="auto"/>
        <w:left w:val="none" w:sz="0" w:space="0" w:color="auto"/>
        <w:bottom w:val="none" w:sz="0" w:space="0" w:color="auto"/>
        <w:right w:val="none" w:sz="0" w:space="0" w:color="auto"/>
      </w:divBdr>
    </w:div>
    <w:div w:id="18701067">
      <w:bodyDiv w:val="1"/>
      <w:marLeft w:val="0"/>
      <w:marRight w:val="0"/>
      <w:marTop w:val="0"/>
      <w:marBottom w:val="0"/>
      <w:divBdr>
        <w:top w:val="none" w:sz="0" w:space="0" w:color="auto"/>
        <w:left w:val="none" w:sz="0" w:space="0" w:color="auto"/>
        <w:bottom w:val="none" w:sz="0" w:space="0" w:color="auto"/>
        <w:right w:val="none" w:sz="0" w:space="0" w:color="auto"/>
      </w:divBdr>
      <w:divsChild>
        <w:div w:id="1224366036">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248119885">
              <w:marLeft w:val="0"/>
              <w:marRight w:val="0"/>
              <w:marTop w:val="0"/>
              <w:marBottom w:val="0"/>
              <w:divBdr>
                <w:top w:val="none" w:sz="0" w:space="0" w:color="auto"/>
                <w:left w:val="none" w:sz="0" w:space="0" w:color="auto"/>
                <w:bottom w:val="none" w:sz="0" w:space="0" w:color="auto"/>
                <w:right w:val="none" w:sz="0" w:space="0" w:color="auto"/>
              </w:divBdr>
              <w:divsChild>
                <w:div w:id="89536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7006">
      <w:bodyDiv w:val="1"/>
      <w:marLeft w:val="0"/>
      <w:marRight w:val="0"/>
      <w:marTop w:val="0"/>
      <w:marBottom w:val="0"/>
      <w:divBdr>
        <w:top w:val="none" w:sz="0" w:space="0" w:color="auto"/>
        <w:left w:val="none" w:sz="0" w:space="0" w:color="auto"/>
        <w:bottom w:val="none" w:sz="0" w:space="0" w:color="auto"/>
        <w:right w:val="none" w:sz="0" w:space="0" w:color="auto"/>
      </w:divBdr>
    </w:div>
    <w:div w:id="31155330">
      <w:bodyDiv w:val="1"/>
      <w:marLeft w:val="0"/>
      <w:marRight w:val="0"/>
      <w:marTop w:val="0"/>
      <w:marBottom w:val="0"/>
      <w:divBdr>
        <w:top w:val="none" w:sz="0" w:space="0" w:color="auto"/>
        <w:left w:val="none" w:sz="0" w:space="0" w:color="auto"/>
        <w:bottom w:val="none" w:sz="0" w:space="0" w:color="auto"/>
        <w:right w:val="none" w:sz="0" w:space="0" w:color="auto"/>
      </w:divBdr>
    </w:div>
    <w:div w:id="31927290">
      <w:bodyDiv w:val="1"/>
      <w:marLeft w:val="0"/>
      <w:marRight w:val="0"/>
      <w:marTop w:val="0"/>
      <w:marBottom w:val="0"/>
      <w:divBdr>
        <w:top w:val="none" w:sz="0" w:space="0" w:color="auto"/>
        <w:left w:val="none" w:sz="0" w:space="0" w:color="auto"/>
        <w:bottom w:val="none" w:sz="0" w:space="0" w:color="auto"/>
        <w:right w:val="none" w:sz="0" w:space="0" w:color="auto"/>
      </w:divBdr>
    </w:div>
    <w:div w:id="32119734">
      <w:bodyDiv w:val="1"/>
      <w:marLeft w:val="0"/>
      <w:marRight w:val="0"/>
      <w:marTop w:val="0"/>
      <w:marBottom w:val="0"/>
      <w:divBdr>
        <w:top w:val="none" w:sz="0" w:space="0" w:color="auto"/>
        <w:left w:val="none" w:sz="0" w:space="0" w:color="auto"/>
        <w:bottom w:val="none" w:sz="0" w:space="0" w:color="auto"/>
        <w:right w:val="none" w:sz="0" w:space="0" w:color="auto"/>
      </w:divBdr>
    </w:div>
    <w:div w:id="54132893">
      <w:bodyDiv w:val="1"/>
      <w:marLeft w:val="0"/>
      <w:marRight w:val="0"/>
      <w:marTop w:val="0"/>
      <w:marBottom w:val="0"/>
      <w:divBdr>
        <w:top w:val="none" w:sz="0" w:space="0" w:color="auto"/>
        <w:left w:val="none" w:sz="0" w:space="0" w:color="auto"/>
        <w:bottom w:val="none" w:sz="0" w:space="0" w:color="auto"/>
        <w:right w:val="none" w:sz="0" w:space="0" w:color="auto"/>
      </w:divBdr>
    </w:div>
    <w:div w:id="144591303">
      <w:bodyDiv w:val="1"/>
      <w:marLeft w:val="0"/>
      <w:marRight w:val="0"/>
      <w:marTop w:val="0"/>
      <w:marBottom w:val="0"/>
      <w:divBdr>
        <w:top w:val="none" w:sz="0" w:space="0" w:color="auto"/>
        <w:left w:val="none" w:sz="0" w:space="0" w:color="auto"/>
        <w:bottom w:val="none" w:sz="0" w:space="0" w:color="auto"/>
        <w:right w:val="none" w:sz="0" w:space="0" w:color="auto"/>
      </w:divBdr>
    </w:div>
    <w:div w:id="158736058">
      <w:bodyDiv w:val="1"/>
      <w:marLeft w:val="0"/>
      <w:marRight w:val="0"/>
      <w:marTop w:val="0"/>
      <w:marBottom w:val="0"/>
      <w:divBdr>
        <w:top w:val="none" w:sz="0" w:space="0" w:color="auto"/>
        <w:left w:val="none" w:sz="0" w:space="0" w:color="auto"/>
        <w:bottom w:val="none" w:sz="0" w:space="0" w:color="auto"/>
        <w:right w:val="none" w:sz="0" w:space="0" w:color="auto"/>
      </w:divBdr>
    </w:div>
    <w:div w:id="166404806">
      <w:bodyDiv w:val="1"/>
      <w:marLeft w:val="0"/>
      <w:marRight w:val="0"/>
      <w:marTop w:val="0"/>
      <w:marBottom w:val="0"/>
      <w:divBdr>
        <w:top w:val="none" w:sz="0" w:space="0" w:color="auto"/>
        <w:left w:val="none" w:sz="0" w:space="0" w:color="auto"/>
        <w:bottom w:val="none" w:sz="0" w:space="0" w:color="auto"/>
        <w:right w:val="none" w:sz="0" w:space="0" w:color="auto"/>
      </w:divBdr>
    </w:div>
    <w:div w:id="171453109">
      <w:bodyDiv w:val="1"/>
      <w:marLeft w:val="0"/>
      <w:marRight w:val="0"/>
      <w:marTop w:val="0"/>
      <w:marBottom w:val="0"/>
      <w:divBdr>
        <w:top w:val="none" w:sz="0" w:space="0" w:color="auto"/>
        <w:left w:val="none" w:sz="0" w:space="0" w:color="auto"/>
        <w:bottom w:val="none" w:sz="0" w:space="0" w:color="auto"/>
        <w:right w:val="none" w:sz="0" w:space="0" w:color="auto"/>
      </w:divBdr>
    </w:div>
    <w:div w:id="183979916">
      <w:bodyDiv w:val="1"/>
      <w:marLeft w:val="0"/>
      <w:marRight w:val="0"/>
      <w:marTop w:val="0"/>
      <w:marBottom w:val="0"/>
      <w:divBdr>
        <w:top w:val="none" w:sz="0" w:space="0" w:color="auto"/>
        <w:left w:val="none" w:sz="0" w:space="0" w:color="auto"/>
        <w:bottom w:val="none" w:sz="0" w:space="0" w:color="auto"/>
        <w:right w:val="none" w:sz="0" w:space="0" w:color="auto"/>
      </w:divBdr>
    </w:div>
    <w:div w:id="188375171">
      <w:bodyDiv w:val="1"/>
      <w:marLeft w:val="0"/>
      <w:marRight w:val="0"/>
      <w:marTop w:val="0"/>
      <w:marBottom w:val="0"/>
      <w:divBdr>
        <w:top w:val="none" w:sz="0" w:space="0" w:color="auto"/>
        <w:left w:val="none" w:sz="0" w:space="0" w:color="auto"/>
        <w:bottom w:val="none" w:sz="0" w:space="0" w:color="auto"/>
        <w:right w:val="none" w:sz="0" w:space="0" w:color="auto"/>
      </w:divBdr>
    </w:div>
    <w:div w:id="199830835">
      <w:bodyDiv w:val="1"/>
      <w:marLeft w:val="0"/>
      <w:marRight w:val="0"/>
      <w:marTop w:val="0"/>
      <w:marBottom w:val="0"/>
      <w:divBdr>
        <w:top w:val="none" w:sz="0" w:space="0" w:color="auto"/>
        <w:left w:val="none" w:sz="0" w:space="0" w:color="auto"/>
        <w:bottom w:val="none" w:sz="0" w:space="0" w:color="auto"/>
        <w:right w:val="none" w:sz="0" w:space="0" w:color="auto"/>
      </w:divBdr>
    </w:div>
    <w:div w:id="202400986">
      <w:bodyDiv w:val="1"/>
      <w:marLeft w:val="0"/>
      <w:marRight w:val="0"/>
      <w:marTop w:val="0"/>
      <w:marBottom w:val="0"/>
      <w:divBdr>
        <w:top w:val="none" w:sz="0" w:space="0" w:color="auto"/>
        <w:left w:val="none" w:sz="0" w:space="0" w:color="auto"/>
        <w:bottom w:val="none" w:sz="0" w:space="0" w:color="auto"/>
        <w:right w:val="none" w:sz="0" w:space="0" w:color="auto"/>
      </w:divBdr>
    </w:div>
    <w:div w:id="209877274">
      <w:bodyDiv w:val="1"/>
      <w:marLeft w:val="0"/>
      <w:marRight w:val="0"/>
      <w:marTop w:val="0"/>
      <w:marBottom w:val="0"/>
      <w:divBdr>
        <w:top w:val="none" w:sz="0" w:space="0" w:color="auto"/>
        <w:left w:val="none" w:sz="0" w:space="0" w:color="auto"/>
        <w:bottom w:val="none" w:sz="0" w:space="0" w:color="auto"/>
        <w:right w:val="none" w:sz="0" w:space="0" w:color="auto"/>
      </w:divBdr>
    </w:div>
    <w:div w:id="211843224">
      <w:bodyDiv w:val="1"/>
      <w:marLeft w:val="0"/>
      <w:marRight w:val="0"/>
      <w:marTop w:val="0"/>
      <w:marBottom w:val="0"/>
      <w:divBdr>
        <w:top w:val="none" w:sz="0" w:space="0" w:color="auto"/>
        <w:left w:val="none" w:sz="0" w:space="0" w:color="auto"/>
        <w:bottom w:val="none" w:sz="0" w:space="0" w:color="auto"/>
        <w:right w:val="none" w:sz="0" w:space="0" w:color="auto"/>
      </w:divBdr>
    </w:div>
    <w:div w:id="216019013">
      <w:bodyDiv w:val="1"/>
      <w:marLeft w:val="0"/>
      <w:marRight w:val="0"/>
      <w:marTop w:val="0"/>
      <w:marBottom w:val="0"/>
      <w:divBdr>
        <w:top w:val="none" w:sz="0" w:space="0" w:color="auto"/>
        <w:left w:val="none" w:sz="0" w:space="0" w:color="auto"/>
        <w:bottom w:val="none" w:sz="0" w:space="0" w:color="auto"/>
        <w:right w:val="none" w:sz="0" w:space="0" w:color="auto"/>
      </w:divBdr>
    </w:div>
    <w:div w:id="223686663">
      <w:bodyDiv w:val="1"/>
      <w:marLeft w:val="0"/>
      <w:marRight w:val="0"/>
      <w:marTop w:val="0"/>
      <w:marBottom w:val="0"/>
      <w:divBdr>
        <w:top w:val="none" w:sz="0" w:space="0" w:color="auto"/>
        <w:left w:val="none" w:sz="0" w:space="0" w:color="auto"/>
        <w:bottom w:val="none" w:sz="0" w:space="0" w:color="auto"/>
        <w:right w:val="none" w:sz="0" w:space="0" w:color="auto"/>
      </w:divBdr>
    </w:div>
    <w:div w:id="261256855">
      <w:bodyDiv w:val="1"/>
      <w:marLeft w:val="0"/>
      <w:marRight w:val="0"/>
      <w:marTop w:val="0"/>
      <w:marBottom w:val="0"/>
      <w:divBdr>
        <w:top w:val="none" w:sz="0" w:space="0" w:color="auto"/>
        <w:left w:val="none" w:sz="0" w:space="0" w:color="auto"/>
        <w:bottom w:val="none" w:sz="0" w:space="0" w:color="auto"/>
        <w:right w:val="none" w:sz="0" w:space="0" w:color="auto"/>
      </w:divBdr>
    </w:div>
    <w:div w:id="265040064">
      <w:bodyDiv w:val="1"/>
      <w:marLeft w:val="0"/>
      <w:marRight w:val="0"/>
      <w:marTop w:val="0"/>
      <w:marBottom w:val="0"/>
      <w:divBdr>
        <w:top w:val="none" w:sz="0" w:space="0" w:color="auto"/>
        <w:left w:val="none" w:sz="0" w:space="0" w:color="auto"/>
        <w:bottom w:val="none" w:sz="0" w:space="0" w:color="auto"/>
        <w:right w:val="none" w:sz="0" w:space="0" w:color="auto"/>
      </w:divBdr>
    </w:div>
    <w:div w:id="269165548">
      <w:bodyDiv w:val="1"/>
      <w:marLeft w:val="0"/>
      <w:marRight w:val="0"/>
      <w:marTop w:val="0"/>
      <w:marBottom w:val="0"/>
      <w:divBdr>
        <w:top w:val="none" w:sz="0" w:space="0" w:color="auto"/>
        <w:left w:val="none" w:sz="0" w:space="0" w:color="auto"/>
        <w:bottom w:val="none" w:sz="0" w:space="0" w:color="auto"/>
        <w:right w:val="none" w:sz="0" w:space="0" w:color="auto"/>
      </w:divBdr>
    </w:div>
    <w:div w:id="276840870">
      <w:bodyDiv w:val="1"/>
      <w:marLeft w:val="0"/>
      <w:marRight w:val="0"/>
      <w:marTop w:val="0"/>
      <w:marBottom w:val="0"/>
      <w:divBdr>
        <w:top w:val="none" w:sz="0" w:space="0" w:color="auto"/>
        <w:left w:val="none" w:sz="0" w:space="0" w:color="auto"/>
        <w:bottom w:val="none" w:sz="0" w:space="0" w:color="auto"/>
        <w:right w:val="none" w:sz="0" w:space="0" w:color="auto"/>
      </w:divBdr>
    </w:div>
    <w:div w:id="289435905">
      <w:bodyDiv w:val="1"/>
      <w:marLeft w:val="0"/>
      <w:marRight w:val="0"/>
      <w:marTop w:val="0"/>
      <w:marBottom w:val="0"/>
      <w:divBdr>
        <w:top w:val="none" w:sz="0" w:space="0" w:color="auto"/>
        <w:left w:val="none" w:sz="0" w:space="0" w:color="auto"/>
        <w:bottom w:val="none" w:sz="0" w:space="0" w:color="auto"/>
        <w:right w:val="none" w:sz="0" w:space="0" w:color="auto"/>
      </w:divBdr>
    </w:div>
    <w:div w:id="292365090">
      <w:bodyDiv w:val="1"/>
      <w:marLeft w:val="0"/>
      <w:marRight w:val="0"/>
      <w:marTop w:val="0"/>
      <w:marBottom w:val="0"/>
      <w:divBdr>
        <w:top w:val="none" w:sz="0" w:space="0" w:color="auto"/>
        <w:left w:val="none" w:sz="0" w:space="0" w:color="auto"/>
        <w:bottom w:val="none" w:sz="0" w:space="0" w:color="auto"/>
        <w:right w:val="none" w:sz="0" w:space="0" w:color="auto"/>
      </w:divBdr>
    </w:div>
    <w:div w:id="298150664">
      <w:bodyDiv w:val="1"/>
      <w:marLeft w:val="0"/>
      <w:marRight w:val="0"/>
      <w:marTop w:val="0"/>
      <w:marBottom w:val="0"/>
      <w:divBdr>
        <w:top w:val="none" w:sz="0" w:space="0" w:color="auto"/>
        <w:left w:val="none" w:sz="0" w:space="0" w:color="auto"/>
        <w:bottom w:val="none" w:sz="0" w:space="0" w:color="auto"/>
        <w:right w:val="none" w:sz="0" w:space="0" w:color="auto"/>
      </w:divBdr>
    </w:div>
    <w:div w:id="308436489">
      <w:bodyDiv w:val="1"/>
      <w:marLeft w:val="0"/>
      <w:marRight w:val="0"/>
      <w:marTop w:val="0"/>
      <w:marBottom w:val="0"/>
      <w:divBdr>
        <w:top w:val="none" w:sz="0" w:space="0" w:color="auto"/>
        <w:left w:val="none" w:sz="0" w:space="0" w:color="auto"/>
        <w:bottom w:val="none" w:sz="0" w:space="0" w:color="auto"/>
        <w:right w:val="none" w:sz="0" w:space="0" w:color="auto"/>
      </w:divBdr>
    </w:div>
    <w:div w:id="319506406">
      <w:bodyDiv w:val="1"/>
      <w:marLeft w:val="0"/>
      <w:marRight w:val="0"/>
      <w:marTop w:val="0"/>
      <w:marBottom w:val="0"/>
      <w:divBdr>
        <w:top w:val="none" w:sz="0" w:space="0" w:color="auto"/>
        <w:left w:val="none" w:sz="0" w:space="0" w:color="auto"/>
        <w:bottom w:val="none" w:sz="0" w:space="0" w:color="auto"/>
        <w:right w:val="none" w:sz="0" w:space="0" w:color="auto"/>
      </w:divBdr>
    </w:div>
    <w:div w:id="340936491">
      <w:bodyDiv w:val="1"/>
      <w:marLeft w:val="0"/>
      <w:marRight w:val="0"/>
      <w:marTop w:val="0"/>
      <w:marBottom w:val="0"/>
      <w:divBdr>
        <w:top w:val="none" w:sz="0" w:space="0" w:color="auto"/>
        <w:left w:val="none" w:sz="0" w:space="0" w:color="auto"/>
        <w:bottom w:val="none" w:sz="0" w:space="0" w:color="auto"/>
        <w:right w:val="none" w:sz="0" w:space="0" w:color="auto"/>
      </w:divBdr>
    </w:div>
    <w:div w:id="358893449">
      <w:bodyDiv w:val="1"/>
      <w:marLeft w:val="0"/>
      <w:marRight w:val="0"/>
      <w:marTop w:val="0"/>
      <w:marBottom w:val="0"/>
      <w:divBdr>
        <w:top w:val="none" w:sz="0" w:space="0" w:color="auto"/>
        <w:left w:val="none" w:sz="0" w:space="0" w:color="auto"/>
        <w:bottom w:val="none" w:sz="0" w:space="0" w:color="auto"/>
        <w:right w:val="none" w:sz="0" w:space="0" w:color="auto"/>
      </w:divBdr>
    </w:div>
    <w:div w:id="362831582">
      <w:bodyDiv w:val="1"/>
      <w:marLeft w:val="0"/>
      <w:marRight w:val="0"/>
      <w:marTop w:val="0"/>
      <w:marBottom w:val="0"/>
      <w:divBdr>
        <w:top w:val="none" w:sz="0" w:space="0" w:color="auto"/>
        <w:left w:val="none" w:sz="0" w:space="0" w:color="auto"/>
        <w:bottom w:val="none" w:sz="0" w:space="0" w:color="auto"/>
        <w:right w:val="none" w:sz="0" w:space="0" w:color="auto"/>
      </w:divBdr>
    </w:div>
    <w:div w:id="375087799">
      <w:bodyDiv w:val="1"/>
      <w:marLeft w:val="0"/>
      <w:marRight w:val="0"/>
      <w:marTop w:val="0"/>
      <w:marBottom w:val="0"/>
      <w:divBdr>
        <w:top w:val="none" w:sz="0" w:space="0" w:color="auto"/>
        <w:left w:val="none" w:sz="0" w:space="0" w:color="auto"/>
        <w:bottom w:val="none" w:sz="0" w:space="0" w:color="auto"/>
        <w:right w:val="none" w:sz="0" w:space="0" w:color="auto"/>
      </w:divBdr>
    </w:div>
    <w:div w:id="386996324">
      <w:bodyDiv w:val="1"/>
      <w:marLeft w:val="0"/>
      <w:marRight w:val="0"/>
      <w:marTop w:val="0"/>
      <w:marBottom w:val="0"/>
      <w:divBdr>
        <w:top w:val="none" w:sz="0" w:space="0" w:color="auto"/>
        <w:left w:val="none" w:sz="0" w:space="0" w:color="auto"/>
        <w:bottom w:val="none" w:sz="0" w:space="0" w:color="auto"/>
        <w:right w:val="none" w:sz="0" w:space="0" w:color="auto"/>
      </w:divBdr>
    </w:div>
    <w:div w:id="391463479">
      <w:bodyDiv w:val="1"/>
      <w:marLeft w:val="0"/>
      <w:marRight w:val="0"/>
      <w:marTop w:val="0"/>
      <w:marBottom w:val="0"/>
      <w:divBdr>
        <w:top w:val="none" w:sz="0" w:space="0" w:color="auto"/>
        <w:left w:val="none" w:sz="0" w:space="0" w:color="auto"/>
        <w:bottom w:val="none" w:sz="0" w:space="0" w:color="auto"/>
        <w:right w:val="none" w:sz="0" w:space="0" w:color="auto"/>
      </w:divBdr>
    </w:div>
    <w:div w:id="444158289">
      <w:bodyDiv w:val="1"/>
      <w:marLeft w:val="0"/>
      <w:marRight w:val="0"/>
      <w:marTop w:val="0"/>
      <w:marBottom w:val="0"/>
      <w:divBdr>
        <w:top w:val="none" w:sz="0" w:space="0" w:color="auto"/>
        <w:left w:val="none" w:sz="0" w:space="0" w:color="auto"/>
        <w:bottom w:val="none" w:sz="0" w:space="0" w:color="auto"/>
        <w:right w:val="none" w:sz="0" w:space="0" w:color="auto"/>
      </w:divBdr>
    </w:div>
    <w:div w:id="458378563">
      <w:bodyDiv w:val="1"/>
      <w:marLeft w:val="0"/>
      <w:marRight w:val="0"/>
      <w:marTop w:val="0"/>
      <w:marBottom w:val="0"/>
      <w:divBdr>
        <w:top w:val="none" w:sz="0" w:space="0" w:color="auto"/>
        <w:left w:val="none" w:sz="0" w:space="0" w:color="auto"/>
        <w:bottom w:val="none" w:sz="0" w:space="0" w:color="auto"/>
        <w:right w:val="none" w:sz="0" w:space="0" w:color="auto"/>
      </w:divBdr>
    </w:div>
    <w:div w:id="464933955">
      <w:bodyDiv w:val="1"/>
      <w:marLeft w:val="0"/>
      <w:marRight w:val="0"/>
      <w:marTop w:val="0"/>
      <w:marBottom w:val="0"/>
      <w:divBdr>
        <w:top w:val="none" w:sz="0" w:space="0" w:color="auto"/>
        <w:left w:val="none" w:sz="0" w:space="0" w:color="auto"/>
        <w:bottom w:val="none" w:sz="0" w:space="0" w:color="auto"/>
        <w:right w:val="none" w:sz="0" w:space="0" w:color="auto"/>
      </w:divBdr>
    </w:div>
    <w:div w:id="489098414">
      <w:bodyDiv w:val="1"/>
      <w:marLeft w:val="0"/>
      <w:marRight w:val="0"/>
      <w:marTop w:val="0"/>
      <w:marBottom w:val="0"/>
      <w:divBdr>
        <w:top w:val="none" w:sz="0" w:space="0" w:color="auto"/>
        <w:left w:val="none" w:sz="0" w:space="0" w:color="auto"/>
        <w:bottom w:val="none" w:sz="0" w:space="0" w:color="auto"/>
        <w:right w:val="none" w:sz="0" w:space="0" w:color="auto"/>
      </w:divBdr>
    </w:div>
    <w:div w:id="499656989">
      <w:bodyDiv w:val="1"/>
      <w:marLeft w:val="0"/>
      <w:marRight w:val="0"/>
      <w:marTop w:val="0"/>
      <w:marBottom w:val="0"/>
      <w:divBdr>
        <w:top w:val="none" w:sz="0" w:space="0" w:color="auto"/>
        <w:left w:val="none" w:sz="0" w:space="0" w:color="auto"/>
        <w:bottom w:val="none" w:sz="0" w:space="0" w:color="auto"/>
        <w:right w:val="none" w:sz="0" w:space="0" w:color="auto"/>
      </w:divBdr>
    </w:div>
    <w:div w:id="518396540">
      <w:bodyDiv w:val="1"/>
      <w:marLeft w:val="0"/>
      <w:marRight w:val="0"/>
      <w:marTop w:val="0"/>
      <w:marBottom w:val="0"/>
      <w:divBdr>
        <w:top w:val="none" w:sz="0" w:space="0" w:color="auto"/>
        <w:left w:val="none" w:sz="0" w:space="0" w:color="auto"/>
        <w:bottom w:val="none" w:sz="0" w:space="0" w:color="auto"/>
        <w:right w:val="none" w:sz="0" w:space="0" w:color="auto"/>
      </w:divBdr>
    </w:div>
    <w:div w:id="526984733">
      <w:bodyDiv w:val="1"/>
      <w:marLeft w:val="0"/>
      <w:marRight w:val="0"/>
      <w:marTop w:val="0"/>
      <w:marBottom w:val="0"/>
      <w:divBdr>
        <w:top w:val="none" w:sz="0" w:space="0" w:color="auto"/>
        <w:left w:val="none" w:sz="0" w:space="0" w:color="auto"/>
        <w:bottom w:val="none" w:sz="0" w:space="0" w:color="auto"/>
        <w:right w:val="none" w:sz="0" w:space="0" w:color="auto"/>
      </w:divBdr>
    </w:div>
    <w:div w:id="555166677">
      <w:bodyDiv w:val="1"/>
      <w:marLeft w:val="0"/>
      <w:marRight w:val="0"/>
      <w:marTop w:val="0"/>
      <w:marBottom w:val="0"/>
      <w:divBdr>
        <w:top w:val="none" w:sz="0" w:space="0" w:color="auto"/>
        <w:left w:val="none" w:sz="0" w:space="0" w:color="auto"/>
        <w:bottom w:val="none" w:sz="0" w:space="0" w:color="auto"/>
        <w:right w:val="none" w:sz="0" w:space="0" w:color="auto"/>
      </w:divBdr>
    </w:div>
    <w:div w:id="558250108">
      <w:bodyDiv w:val="1"/>
      <w:marLeft w:val="0"/>
      <w:marRight w:val="0"/>
      <w:marTop w:val="0"/>
      <w:marBottom w:val="0"/>
      <w:divBdr>
        <w:top w:val="none" w:sz="0" w:space="0" w:color="auto"/>
        <w:left w:val="none" w:sz="0" w:space="0" w:color="auto"/>
        <w:bottom w:val="none" w:sz="0" w:space="0" w:color="auto"/>
        <w:right w:val="none" w:sz="0" w:space="0" w:color="auto"/>
      </w:divBdr>
    </w:div>
    <w:div w:id="578054135">
      <w:bodyDiv w:val="1"/>
      <w:marLeft w:val="0"/>
      <w:marRight w:val="0"/>
      <w:marTop w:val="0"/>
      <w:marBottom w:val="0"/>
      <w:divBdr>
        <w:top w:val="none" w:sz="0" w:space="0" w:color="auto"/>
        <w:left w:val="none" w:sz="0" w:space="0" w:color="auto"/>
        <w:bottom w:val="none" w:sz="0" w:space="0" w:color="auto"/>
        <w:right w:val="none" w:sz="0" w:space="0" w:color="auto"/>
      </w:divBdr>
    </w:div>
    <w:div w:id="583611028">
      <w:bodyDiv w:val="1"/>
      <w:marLeft w:val="0"/>
      <w:marRight w:val="0"/>
      <w:marTop w:val="0"/>
      <w:marBottom w:val="0"/>
      <w:divBdr>
        <w:top w:val="none" w:sz="0" w:space="0" w:color="auto"/>
        <w:left w:val="none" w:sz="0" w:space="0" w:color="auto"/>
        <w:bottom w:val="none" w:sz="0" w:space="0" w:color="auto"/>
        <w:right w:val="none" w:sz="0" w:space="0" w:color="auto"/>
      </w:divBdr>
    </w:div>
    <w:div w:id="587930349">
      <w:bodyDiv w:val="1"/>
      <w:marLeft w:val="0"/>
      <w:marRight w:val="0"/>
      <w:marTop w:val="0"/>
      <w:marBottom w:val="0"/>
      <w:divBdr>
        <w:top w:val="none" w:sz="0" w:space="0" w:color="auto"/>
        <w:left w:val="none" w:sz="0" w:space="0" w:color="auto"/>
        <w:bottom w:val="none" w:sz="0" w:space="0" w:color="auto"/>
        <w:right w:val="none" w:sz="0" w:space="0" w:color="auto"/>
      </w:divBdr>
    </w:div>
    <w:div w:id="600527053">
      <w:bodyDiv w:val="1"/>
      <w:marLeft w:val="0"/>
      <w:marRight w:val="0"/>
      <w:marTop w:val="0"/>
      <w:marBottom w:val="0"/>
      <w:divBdr>
        <w:top w:val="none" w:sz="0" w:space="0" w:color="auto"/>
        <w:left w:val="none" w:sz="0" w:space="0" w:color="auto"/>
        <w:bottom w:val="none" w:sz="0" w:space="0" w:color="auto"/>
        <w:right w:val="none" w:sz="0" w:space="0" w:color="auto"/>
      </w:divBdr>
    </w:div>
    <w:div w:id="631208700">
      <w:bodyDiv w:val="1"/>
      <w:marLeft w:val="0"/>
      <w:marRight w:val="0"/>
      <w:marTop w:val="0"/>
      <w:marBottom w:val="0"/>
      <w:divBdr>
        <w:top w:val="none" w:sz="0" w:space="0" w:color="auto"/>
        <w:left w:val="none" w:sz="0" w:space="0" w:color="auto"/>
        <w:bottom w:val="none" w:sz="0" w:space="0" w:color="auto"/>
        <w:right w:val="none" w:sz="0" w:space="0" w:color="auto"/>
      </w:divBdr>
    </w:div>
    <w:div w:id="641928193">
      <w:bodyDiv w:val="1"/>
      <w:marLeft w:val="0"/>
      <w:marRight w:val="0"/>
      <w:marTop w:val="0"/>
      <w:marBottom w:val="0"/>
      <w:divBdr>
        <w:top w:val="none" w:sz="0" w:space="0" w:color="auto"/>
        <w:left w:val="none" w:sz="0" w:space="0" w:color="auto"/>
        <w:bottom w:val="none" w:sz="0" w:space="0" w:color="auto"/>
        <w:right w:val="none" w:sz="0" w:space="0" w:color="auto"/>
      </w:divBdr>
    </w:div>
    <w:div w:id="664745459">
      <w:bodyDiv w:val="1"/>
      <w:marLeft w:val="0"/>
      <w:marRight w:val="0"/>
      <w:marTop w:val="0"/>
      <w:marBottom w:val="0"/>
      <w:divBdr>
        <w:top w:val="none" w:sz="0" w:space="0" w:color="auto"/>
        <w:left w:val="none" w:sz="0" w:space="0" w:color="auto"/>
        <w:bottom w:val="none" w:sz="0" w:space="0" w:color="auto"/>
        <w:right w:val="none" w:sz="0" w:space="0" w:color="auto"/>
      </w:divBdr>
    </w:div>
    <w:div w:id="668293429">
      <w:bodyDiv w:val="1"/>
      <w:marLeft w:val="0"/>
      <w:marRight w:val="0"/>
      <w:marTop w:val="0"/>
      <w:marBottom w:val="0"/>
      <w:divBdr>
        <w:top w:val="none" w:sz="0" w:space="0" w:color="auto"/>
        <w:left w:val="none" w:sz="0" w:space="0" w:color="auto"/>
        <w:bottom w:val="none" w:sz="0" w:space="0" w:color="auto"/>
        <w:right w:val="none" w:sz="0" w:space="0" w:color="auto"/>
      </w:divBdr>
    </w:div>
    <w:div w:id="699741975">
      <w:bodyDiv w:val="1"/>
      <w:marLeft w:val="0"/>
      <w:marRight w:val="0"/>
      <w:marTop w:val="0"/>
      <w:marBottom w:val="0"/>
      <w:divBdr>
        <w:top w:val="none" w:sz="0" w:space="0" w:color="auto"/>
        <w:left w:val="none" w:sz="0" w:space="0" w:color="auto"/>
        <w:bottom w:val="none" w:sz="0" w:space="0" w:color="auto"/>
        <w:right w:val="none" w:sz="0" w:space="0" w:color="auto"/>
      </w:divBdr>
    </w:div>
    <w:div w:id="701512424">
      <w:bodyDiv w:val="1"/>
      <w:marLeft w:val="0"/>
      <w:marRight w:val="0"/>
      <w:marTop w:val="0"/>
      <w:marBottom w:val="0"/>
      <w:divBdr>
        <w:top w:val="none" w:sz="0" w:space="0" w:color="auto"/>
        <w:left w:val="none" w:sz="0" w:space="0" w:color="auto"/>
        <w:bottom w:val="none" w:sz="0" w:space="0" w:color="auto"/>
        <w:right w:val="none" w:sz="0" w:space="0" w:color="auto"/>
      </w:divBdr>
    </w:div>
    <w:div w:id="703362055">
      <w:bodyDiv w:val="1"/>
      <w:marLeft w:val="0"/>
      <w:marRight w:val="0"/>
      <w:marTop w:val="0"/>
      <w:marBottom w:val="0"/>
      <w:divBdr>
        <w:top w:val="none" w:sz="0" w:space="0" w:color="auto"/>
        <w:left w:val="none" w:sz="0" w:space="0" w:color="auto"/>
        <w:bottom w:val="none" w:sz="0" w:space="0" w:color="auto"/>
        <w:right w:val="none" w:sz="0" w:space="0" w:color="auto"/>
      </w:divBdr>
    </w:div>
    <w:div w:id="706226056">
      <w:bodyDiv w:val="1"/>
      <w:marLeft w:val="0"/>
      <w:marRight w:val="0"/>
      <w:marTop w:val="0"/>
      <w:marBottom w:val="0"/>
      <w:divBdr>
        <w:top w:val="none" w:sz="0" w:space="0" w:color="auto"/>
        <w:left w:val="none" w:sz="0" w:space="0" w:color="auto"/>
        <w:bottom w:val="none" w:sz="0" w:space="0" w:color="auto"/>
        <w:right w:val="none" w:sz="0" w:space="0" w:color="auto"/>
      </w:divBdr>
    </w:div>
    <w:div w:id="731973669">
      <w:bodyDiv w:val="1"/>
      <w:marLeft w:val="0"/>
      <w:marRight w:val="0"/>
      <w:marTop w:val="0"/>
      <w:marBottom w:val="0"/>
      <w:divBdr>
        <w:top w:val="none" w:sz="0" w:space="0" w:color="auto"/>
        <w:left w:val="none" w:sz="0" w:space="0" w:color="auto"/>
        <w:bottom w:val="none" w:sz="0" w:space="0" w:color="auto"/>
        <w:right w:val="none" w:sz="0" w:space="0" w:color="auto"/>
      </w:divBdr>
    </w:div>
    <w:div w:id="734350682">
      <w:bodyDiv w:val="1"/>
      <w:marLeft w:val="0"/>
      <w:marRight w:val="0"/>
      <w:marTop w:val="0"/>
      <w:marBottom w:val="0"/>
      <w:divBdr>
        <w:top w:val="none" w:sz="0" w:space="0" w:color="auto"/>
        <w:left w:val="none" w:sz="0" w:space="0" w:color="auto"/>
        <w:bottom w:val="none" w:sz="0" w:space="0" w:color="auto"/>
        <w:right w:val="none" w:sz="0" w:space="0" w:color="auto"/>
      </w:divBdr>
    </w:div>
    <w:div w:id="739209866">
      <w:bodyDiv w:val="1"/>
      <w:marLeft w:val="0"/>
      <w:marRight w:val="0"/>
      <w:marTop w:val="0"/>
      <w:marBottom w:val="0"/>
      <w:divBdr>
        <w:top w:val="none" w:sz="0" w:space="0" w:color="auto"/>
        <w:left w:val="none" w:sz="0" w:space="0" w:color="auto"/>
        <w:bottom w:val="none" w:sz="0" w:space="0" w:color="auto"/>
        <w:right w:val="none" w:sz="0" w:space="0" w:color="auto"/>
      </w:divBdr>
    </w:div>
    <w:div w:id="756829614">
      <w:bodyDiv w:val="1"/>
      <w:marLeft w:val="0"/>
      <w:marRight w:val="0"/>
      <w:marTop w:val="0"/>
      <w:marBottom w:val="0"/>
      <w:divBdr>
        <w:top w:val="none" w:sz="0" w:space="0" w:color="auto"/>
        <w:left w:val="none" w:sz="0" w:space="0" w:color="auto"/>
        <w:bottom w:val="none" w:sz="0" w:space="0" w:color="auto"/>
        <w:right w:val="none" w:sz="0" w:space="0" w:color="auto"/>
      </w:divBdr>
    </w:div>
    <w:div w:id="759764771">
      <w:bodyDiv w:val="1"/>
      <w:marLeft w:val="0"/>
      <w:marRight w:val="0"/>
      <w:marTop w:val="0"/>
      <w:marBottom w:val="0"/>
      <w:divBdr>
        <w:top w:val="none" w:sz="0" w:space="0" w:color="auto"/>
        <w:left w:val="none" w:sz="0" w:space="0" w:color="auto"/>
        <w:bottom w:val="none" w:sz="0" w:space="0" w:color="auto"/>
        <w:right w:val="none" w:sz="0" w:space="0" w:color="auto"/>
      </w:divBdr>
    </w:div>
    <w:div w:id="771508973">
      <w:bodyDiv w:val="1"/>
      <w:marLeft w:val="0"/>
      <w:marRight w:val="0"/>
      <w:marTop w:val="0"/>
      <w:marBottom w:val="0"/>
      <w:divBdr>
        <w:top w:val="none" w:sz="0" w:space="0" w:color="auto"/>
        <w:left w:val="none" w:sz="0" w:space="0" w:color="auto"/>
        <w:bottom w:val="none" w:sz="0" w:space="0" w:color="auto"/>
        <w:right w:val="none" w:sz="0" w:space="0" w:color="auto"/>
      </w:divBdr>
    </w:div>
    <w:div w:id="797798878">
      <w:bodyDiv w:val="1"/>
      <w:marLeft w:val="0"/>
      <w:marRight w:val="0"/>
      <w:marTop w:val="0"/>
      <w:marBottom w:val="0"/>
      <w:divBdr>
        <w:top w:val="none" w:sz="0" w:space="0" w:color="auto"/>
        <w:left w:val="none" w:sz="0" w:space="0" w:color="auto"/>
        <w:bottom w:val="none" w:sz="0" w:space="0" w:color="auto"/>
        <w:right w:val="none" w:sz="0" w:space="0" w:color="auto"/>
      </w:divBdr>
    </w:div>
    <w:div w:id="820148767">
      <w:bodyDiv w:val="1"/>
      <w:marLeft w:val="0"/>
      <w:marRight w:val="0"/>
      <w:marTop w:val="0"/>
      <w:marBottom w:val="0"/>
      <w:divBdr>
        <w:top w:val="none" w:sz="0" w:space="0" w:color="auto"/>
        <w:left w:val="none" w:sz="0" w:space="0" w:color="auto"/>
        <w:bottom w:val="none" w:sz="0" w:space="0" w:color="auto"/>
        <w:right w:val="none" w:sz="0" w:space="0" w:color="auto"/>
      </w:divBdr>
    </w:div>
    <w:div w:id="832141567">
      <w:bodyDiv w:val="1"/>
      <w:marLeft w:val="0"/>
      <w:marRight w:val="0"/>
      <w:marTop w:val="0"/>
      <w:marBottom w:val="0"/>
      <w:divBdr>
        <w:top w:val="none" w:sz="0" w:space="0" w:color="auto"/>
        <w:left w:val="none" w:sz="0" w:space="0" w:color="auto"/>
        <w:bottom w:val="none" w:sz="0" w:space="0" w:color="auto"/>
        <w:right w:val="none" w:sz="0" w:space="0" w:color="auto"/>
      </w:divBdr>
      <w:divsChild>
        <w:div w:id="1300574069">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1035980">
              <w:marLeft w:val="0"/>
              <w:marRight w:val="0"/>
              <w:marTop w:val="0"/>
              <w:marBottom w:val="0"/>
              <w:divBdr>
                <w:top w:val="none" w:sz="0" w:space="0" w:color="auto"/>
                <w:left w:val="none" w:sz="0" w:space="0" w:color="auto"/>
                <w:bottom w:val="none" w:sz="0" w:space="0" w:color="auto"/>
                <w:right w:val="none" w:sz="0" w:space="0" w:color="auto"/>
              </w:divBdr>
              <w:divsChild>
                <w:div w:id="18191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437142">
      <w:bodyDiv w:val="1"/>
      <w:marLeft w:val="0"/>
      <w:marRight w:val="0"/>
      <w:marTop w:val="0"/>
      <w:marBottom w:val="0"/>
      <w:divBdr>
        <w:top w:val="none" w:sz="0" w:space="0" w:color="auto"/>
        <w:left w:val="none" w:sz="0" w:space="0" w:color="auto"/>
        <w:bottom w:val="none" w:sz="0" w:space="0" w:color="auto"/>
        <w:right w:val="none" w:sz="0" w:space="0" w:color="auto"/>
      </w:divBdr>
    </w:div>
    <w:div w:id="845553006">
      <w:bodyDiv w:val="1"/>
      <w:marLeft w:val="0"/>
      <w:marRight w:val="0"/>
      <w:marTop w:val="0"/>
      <w:marBottom w:val="0"/>
      <w:divBdr>
        <w:top w:val="none" w:sz="0" w:space="0" w:color="auto"/>
        <w:left w:val="none" w:sz="0" w:space="0" w:color="auto"/>
        <w:bottom w:val="none" w:sz="0" w:space="0" w:color="auto"/>
        <w:right w:val="none" w:sz="0" w:space="0" w:color="auto"/>
      </w:divBdr>
    </w:div>
    <w:div w:id="846602356">
      <w:bodyDiv w:val="1"/>
      <w:marLeft w:val="0"/>
      <w:marRight w:val="0"/>
      <w:marTop w:val="0"/>
      <w:marBottom w:val="0"/>
      <w:divBdr>
        <w:top w:val="none" w:sz="0" w:space="0" w:color="auto"/>
        <w:left w:val="none" w:sz="0" w:space="0" w:color="auto"/>
        <w:bottom w:val="none" w:sz="0" w:space="0" w:color="auto"/>
        <w:right w:val="none" w:sz="0" w:space="0" w:color="auto"/>
      </w:divBdr>
    </w:div>
    <w:div w:id="854730386">
      <w:bodyDiv w:val="1"/>
      <w:marLeft w:val="0"/>
      <w:marRight w:val="0"/>
      <w:marTop w:val="0"/>
      <w:marBottom w:val="0"/>
      <w:divBdr>
        <w:top w:val="none" w:sz="0" w:space="0" w:color="auto"/>
        <w:left w:val="none" w:sz="0" w:space="0" w:color="auto"/>
        <w:bottom w:val="none" w:sz="0" w:space="0" w:color="auto"/>
        <w:right w:val="none" w:sz="0" w:space="0" w:color="auto"/>
      </w:divBdr>
    </w:div>
    <w:div w:id="871964468">
      <w:bodyDiv w:val="1"/>
      <w:marLeft w:val="0"/>
      <w:marRight w:val="0"/>
      <w:marTop w:val="0"/>
      <w:marBottom w:val="0"/>
      <w:divBdr>
        <w:top w:val="none" w:sz="0" w:space="0" w:color="auto"/>
        <w:left w:val="none" w:sz="0" w:space="0" w:color="auto"/>
        <w:bottom w:val="none" w:sz="0" w:space="0" w:color="auto"/>
        <w:right w:val="none" w:sz="0" w:space="0" w:color="auto"/>
      </w:divBdr>
    </w:div>
    <w:div w:id="872419402">
      <w:bodyDiv w:val="1"/>
      <w:marLeft w:val="0"/>
      <w:marRight w:val="0"/>
      <w:marTop w:val="0"/>
      <w:marBottom w:val="0"/>
      <w:divBdr>
        <w:top w:val="none" w:sz="0" w:space="0" w:color="auto"/>
        <w:left w:val="none" w:sz="0" w:space="0" w:color="auto"/>
        <w:bottom w:val="none" w:sz="0" w:space="0" w:color="auto"/>
        <w:right w:val="none" w:sz="0" w:space="0" w:color="auto"/>
      </w:divBdr>
    </w:div>
    <w:div w:id="877204126">
      <w:bodyDiv w:val="1"/>
      <w:marLeft w:val="0"/>
      <w:marRight w:val="0"/>
      <w:marTop w:val="0"/>
      <w:marBottom w:val="0"/>
      <w:divBdr>
        <w:top w:val="none" w:sz="0" w:space="0" w:color="auto"/>
        <w:left w:val="none" w:sz="0" w:space="0" w:color="auto"/>
        <w:bottom w:val="none" w:sz="0" w:space="0" w:color="auto"/>
        <w:right w:val="none" w:sz="0" w:space="0" w:color="auto"/>
      </w:divBdr>
    </w:div>
    <w:div w:id="891696818">
      <w:bodyDiv w:val="1"/>
      <w:marLeft w:val="0"/>
      <w:marRight w:val="0"/>
      <w:marTop w:val="0"/>
      <w:marBottom w:val="0"/>
      <w:divBdr>
        <w:top w:val="none" w:sz="0" w:space="0" w:color="auto"/>
        <w:left w:val="none" w:sz="0" w:space="0" w:color="auto"/>
        <w:bottom w:val="none" w:sz="0" w:space="0" w:color="auto"/>
        <w:right w:val="none" w:sz="0" w:space="0" w:color="auto"/>
      </w:divBdr>
    </w:div>
    <w:div w:id="933711201">
      <w:bodyDiv w:val="1"/>
      <w:marLeft w:val="0"/>
      <w:marRight w:val="0"/>
      <w:marTop w:val="0"/>
      <w:marBottom w:val="0"/>
      <w:divBdr>
        <w:top w:val="none" w:sz="0" w:space="0" w:color="auto"/>
        <w:left w:val="none" w:sz="0" w:space="0" w:color="auto"/>
        <w:bottom w:val="none" w:sz="0" w:space="0" w:color="auto"/>
        <w:right w:val="none" w:sz="0" w:space="0" w:color="auto"/>
      </w:divBdr>
    </w:div>
    <w:div w:id="940722389">
      <w:bodyDiv w:val="1"/>
      <w:marLeft w:val="0"/>
      <w:marRight w:val="0"/>
      <w:marTop w:val="0"/>
      <w:marBottom w:val="0"/>
      <w:divBdr>
        <w:top w:val="none" w:sz="0" w:space="0" w:color="auto"/>
        <w:left w:val="none" w:sz="0" w:space="0" w:color="auto"/>
        <w:bottom w:val="none" w:sz="0" w:space="0" w:color="auto"/>
        <w:right w:val="none" w:sz="0" w:space="0" w:color="auto"/>
      </w:divBdr>
    </w:div>
    <w:div w:id="957416899">
      <w:bodyDiv w:val="1"/>
      <w:marLeft w:val="0"/>
      <w:marRight w:val="0"/>
      <w:marTop w:val="0"/>
      <w:marBottom w:val="0"/>
      <w:divBdr>
        <w:top w:val="none" w:sz="0" w:space="0" w:color="auto"/>
        <w:left w:val="none" w:sz="0" w:space="0" w:color="auto"/>
        <w:bottom w:val="none" w:sz="0" w:space="0" w:color="auto"/>
        <w:right w:val="none" w:sz="0" w:space="0" w:color="auto"/>
      </w:divBdr>
    </w:div>
    <w:div w:id="961151103">
      <w:bodyDiv w:val="1"/>
      <w:marLeft w:val="0"/>
      <w:marRight w:val="0"/>
      <w:marTop w:val="0"/>
      <w:marBottom w:val="0"/>
      <w:divBdr>
        <w:top w:val="none" w:sz="0" w:space="0" w:color="auto"/>
        <w:left w:val="none" w:sz="0" w:space="0" w:color="auto"/>
        <w:bottom w:val="none" w:sz="0" w:space="0" w:color="auto"/>
        <w:right w:val="none" w:sz="0" w:space="0" w:color="auto"/>
      </w:divBdr>
    </w:div>
    <w:div w:id="982389948">
      <w:bodyDiv w:val="1"/>
      <w:marLeft w:val="0"/>
      <w:marRight w:val="0"/>
      <w:marTop w:val="0"/>
      <w:marBottom w:val="0"/>
      <w:divBdr>
        <w:top w:val="none" w:sz="0" w:space="0" w:color="auto"/>
        <w:left w:val="none" w:sz="0" w:space="0" w:color="auto"/>
        <w:bottom w:val="none" w:sz="0" w:space="0" w:color="auto"/>
        <w:right w:val="none" w:sz="0" w:space="0" w:color="auto"/>
      </w:divBdr>
    </w:div>
    <w:div w:id="995500430">
      <w:bodyDiv w:val="1"/>
      <w:marLeft w:val="0"/>
      <w:marRight w:val="0"/>
      <w:marTop w:val="0"/>
      <w:marBottom w:val="0"/>
      <w:divBdr>
        <w:top w:val="none" w:sz="0" w:space="0" w:color="auto"/>
        <w:left w:val="none" w:sz="0" w:space="0" w:color="auto"/>
        <w:bottom w:val="none" w:sz="0" w:space="0" w:color="auto"/>
        <w:right w:val="none" w:sz="0" w:space="0" w:color="auto"/>
      </w:divBdr>
    </w:div>
    <w:div w:id="1020198996">
      <w:bodyDiv w:val="1"/>
      <w:marLeft w:val="0"/>
      <w:marRight w:val="0"/>
      <w:marTop w:val="0"/>
      <w:marBottom w:val="0"/>
      <w:divBdr>
        <w:top w:val="none" w:sz="0" w:space="0" w:color="auto"/>
        <w:left w:val="none" w:sz="0" w:space="0" w:color="auto"/>
        <w:bottom w:val="none" w:sz="0" w:space="0" w:color="auto"/>
        <w:right w:val="none" w:sz="0" w:space="0" w:color="auto"/>
      </w:divBdr>
    </w:div>
    <w:div w:id="1050228679">
      <w:bodyDiv w:val="1"/>
      <w:marLeft w:val="0"/>
      <w:marRight w:val="0"/>
      <w:marTop w:val="0"/>
      <w:marBottom w:val="0"/>
      <w:divBdr>
        <w:top w:val="none" w:sz="0" w:space="0" w:color="auto"/>
        <w:left w:val="none" w:sz="0" w:space="0" w:color="auto"/>
        <w:bottom w:val="none" w:sz="0" w:space="0" w:color="auto"/>
        <w:right w:val="none" w:sz="0" w:space="0" w:color="auto"/>
      </w:divBdr>
    </w:div>
    <w:div w:id="1063482546">
      <w:bodyDiv w:val="1"/>
      <w:marLeft w:val="0"/>
      <w:marRight w:val="0"/>
      <w:marTop w:val="0"/>
      <w:marBottom w:val="0"/>
      <w:divBdr>
        <w:top w:val="none" w:sz="0" w:space="0" w:color="auto"/>
        <w:left w:val="none" w:sz="0" w:space="0" w:color="auto"/>
        <w:bottom w:val="none" w:sz="0" w:space="0" w:color="auto"/>
        <w:right w:val="none" w:sz="0" w:space="0" w:color="auto"/>
      </w:divBdr>
    </w:div>
    <w:div w:id="1081021175">
      <w:bodyDiv w:val="1"/>
      <w:marLeft w:val="0"/>
      <w:marRight w:val="0"/>
      <w:marTop w:val="0"/>
      <w:marBottom w:val="0"/>
      <w:divBdr>
        <w:top w:val="none" w:sz="0" w:space="0" w:color="auto"/>
        <w:left w:val="none" w:sz="0" w:space="0" w:color="auto"/>
        <w:bottom w:val="none" w:sz="0" w:space="0" w:color="auto"/>
        <w:right w:val="none" w:sz="0" w:space="0" w:color="auto"/>
      </w:divBdr>
    </w:div>
    <w:div w:id="1085150530">
      <w:bodyDiv w:val="1"/>
      <w:marLeft w:val="0"/>
      <w:marRight w:val="0"/>
      <w:marTop w:val="0"/>
      <w:marBottom w:val="0"/>
      <w:divBdr>
        <w:top w:val="none" w:sz="0" w:space="0" w:color="auto"/>
        <w:left w:val="none" w:sz="0" w:space="0" w:color="auto"/>
        <w:bottom w:val="none" w:sz="0" w:space="0" w:color="auto"/>
        <w:right w:val="none" w:sz="0" w:space="0" w:color="auto"/>
      </w:divBdr>
    </w:div>
    <w:div w:id="1087069525">
      <w:bodyDiv w:val="1"/>
      <w:marLeft w:val="0"/>
      <w:marRight w:val="0"/>
      <w:marTop w:val="0"/>
      <w:marBottom w:val="0"/>
      <w:divBdr>
        <w:top w:val="none" w:sz="0" w:space="0" w:color="auto"/>
        <w:left w:val="none" w:sz="0" w:space="0" w:color="auto"/>
        <w:bottom w:val="none" w:sz="0" w:space="0" w:color="auto"/>
        <w:right w:val="none" w:sz="0" w:space="0" w:color="auto"/>
      </w:divBdr>
    </w:div>
    <w:div w:id="1111633835">
      <w:bodyDiv w:val="1"/>
      <w:marLeft w:val="0"/>
      <w:marRight w:val="0"/>
      <w:marTop w:val="0"/>
      <w:marBottom w:val="0"/>
      <w:divBdr>
        <w:top w:val="none" w:sz="0" w:space="0" w:color="auto"/>
        <w:left w:val="none" w:sz="0" w:space="0" w:color="auto"/>
        <w:bottom w:val="none" w:sz="0" w:space="0" w:color="auto"/>
        <w:right w:val="none" w:sz="0" w:space="0" w:color="auto"/>
      </w:divBdr>
    </w:div>
    <w:div w:id="1124736877">
      <w:bodyDiv w:val="1"/>
      <w:marLeft w:val="0"/>
      <w:marRight w:val="0"/>
      <w:marTop w:val="0"/>
      <w:marBottom w:val="0"/>
      <w:divBdr>
        <w:top w:val="none" w:sz="0" w:space="0" w:color="auto"/>
        <w:left w:val="none" w:sz="0" w:space="0" w:color="auto"/>
        <w:bottom w:val="none" w:sz="0" w:space="0" w:color="auto"/>
        <w:right w:val="none" w:sz="0" w:space="0" w:color="auto"/>
      </w:divBdr>
    </w:div>
    <w:div w:id="1133325243">
      <w:bodyDiv w:val="1"/>
      <w:marLeft w:val="0"/>
      <w:marRight w:val="0"/>
      <w:marTop w:val="0"/>
      <w:marBottom w:val="0"/>
      <w:divBdr>
        <w:top w:val="none" w:sz="0" w:space="0" w:color="auto"/>
        <w:left w:val="none" w:sz="0" w:space="0" w:color="auto"/>
        <w:bottom w:val="none" w:sz="0" w:space="0" w:color="auto"/>
        <w:right w:val="none" w:sz="0" w:space="0" w:color="auto"/>
      </w:divBdr>
    </w:div>
    <w:div w:id="1146431976">
      <w:bodyDiv w:val="1"/>
      <w:marLeft w:val="0"/>
      <w:marRight w:val="0"/>
      <w:marTop w:val="0"/>
      <w:marBottom w:val="0"/>
      <w:divBdr>
        <w:top w:val="none" w:sz="0" w:space="0" w:color="auto"/>
        <w:left w:val="none" w:sz="0" w:space="0" w:color="auto"/>
        <w:bottom w:val="none" w:sz="0" w:space="0" w:color="auto"/>
        <w:right w:val="none" w:sz="0" w:space="0" w:color="auto"/>
      </w:divBdr>
    </w:div>
    <w:div w:id="1149904359">
      <w:bodyDiv w:val="1"/>
      <w:marLeft w:val="0"/>
      <w:marRight w:val="0"/>
      <w:marTop w:val="0"/>
      <w:marBottom w:val="0"/>
      <w:divBdr>
        <w:top w:val="none" w:sz="0" w:space="0" w:color="auto"/>
        <w:left w:val="none" w:sz="0" w:space="0" w:color="auto"/>
        <w:bottom w:val="none" w:sz="0" w:space="0" w:color="auto"/>
        <w:right w:val="none" w:sz="0" w:space="0" w:color="auto"/>
      </w:divBdr>
    </w:div>
    <w:div w:id="1151602734">
      <w:bodyDiv w:val="1"/>
      <w:marLeft w:val="0"/>
      <w:marRight w:val="0"/>
      <w:marTop w:val="0"/>
      <w:marBottom w:val="0"/>
      <w:divBdr>
        <w:top w:val="none" w:sz="0" w:space="0" w:color="auto"/>
        <w:left w:val="none" w:sz="0" w:space="0" w:color="auto"/>
        <w:bottom w:val="none" w:sz="0" w:space="0" w:color="auto"/>
        <w:right w:val="none" w:sz="0" w:space="0" w:color="auto"/>
      </w:divBdr>
    </w:div>
    <w:div w:id="1172404716">
      <w:bodyDiv w:val="1"/>
      <w:marLeft w:val="0"/>
      <w:marRight w:val="0"/>
      <w:marTop w:val="0"/>
      <w:marBottom w:val="0"/>
      <w:divBdr>
        <w:top w:val="none" w:sz="0" w:space="0" w:color="auto"/>
        <w:left w:val="none" w:sz="0" w:space="0" w:color="auto"/>
        <w:bottom w:val="none" w:sz="0" w:space="0" w:color="auto"/>
        <w:right w:val="none" w:sz="0" w:space="0" w:color="auto"/>
      </w:divBdr>
    </w:div>
    <w:div w:id="1191071853">
      <w:bodyDiv w:val="1"/>
      <w:marLeft w:val="0"/>
      <w:marRight w:val="0"/>
      <w:marTop w:val="0"/>
      <w:marBottom w:val="0"/>
      <w:divBdr>
        <w:top w:val="none" w:sz="0" w:space="0" w:color="auto"/>
        <w:left w:val="none" w:sz="0" w:space="0" w:color="auto"/>
        <w:bottom w:val="none" w:sz="0" w:space="0" w:color="auto"/>
        <w:right w:val="none" w:sz="0" w:space="0" w:color="auto"/>
      </w:divBdr>
    </w:div>
    <w:div w:id="1205020607">
      <w:bodyDiv w:val="1"/>
      <w:marLeft w:val="0"/>
      <w:marRight w:val="0"/>
      <w:marTop w:val="0"/>
      <w:marBottom w:val="0"/>
      <w:divBdr>
        <w:top w:val="none" w:sz="0" w:space="0" w:color="auto"/>
        <w:left w:val="none" w:sz="0" w:space="0" w:color="auto"/>
        <w:bottom w:val="none" w:sz="0" w:space="0" w:color="auto"/>
        <w:right w:val="none" w:sz="0" w:space="0" w:color="auto"/>
      </w:divBdr>
    </w:div>
    <w:div w:id="1208420094">
      <w:bodyDiv w:val="1"/>
      <w:marLeft w:val="0"/>
      <w:marRight w:val="0"/>
      <w:marTop w:val="0"/>
      <w:marBottom w:val="0"/>
      <w:divBdr>
        <w:top w:val="none" w:sz="0" w:space="0" w:color="auto"/>
        <w:left w:val="none" w:sz="0" w:space="0" w:color="auto"/>
        <w:bottom w:val="none" w:sz="0" w:space="0" w:color="auto"/>
        <w:right w:val="none" w:sz="0" w:space="0" w:color="auto"/>
      </w:divBdr>
    </w:div>
    <w:div w:id="1210192728">
      <w:bodyDiv w:val="1"/>
      <w:marLeft w:val="0"/>
      <w:marRight w:val="0"/>
      <w:marTop w:val="0"/>
      <w:marBottom w:val="0"/>
      <w:divBdr>
        <w:top w:val="none" w:sz="0" w:space="0" w:color="auto"/>
        <w:left w:val="none" w:sz="0" w:space="0" w:color="auto"/>
        <w:bottom w:val="none" w:sz="0" w:space="0" w:color="auto"/>
        <w:right w:val="none" w:sz="0" w:space="0" w:color="auto"/>
      </w:divBdr>
    </w:div>
    <w:div w:id="1225484886">
      <w:bodyDiv w:val="1"/>
      <w:marLeft w:val="0"/>
      <w:marRight w:val="0"/>
      <w:marTop w:val="0"/>
      <w:marBottom w:val="0"/>
      <w:divBdr>
        <w:top w:val="none" w:sz="0" w:space="0" w:color="auto"/>
        <w:left w:val="none" w:sz="0" w:space="0" w:color="auto"/>
        <w:bottom w:val="none" w:sz="0" w:space="0" w:color="auto"/>
        <w:right w:val="none" w:sz="0" w:space="0" w:color="auto"/>
      </w:divBdr>
    </w:div>
    <w:div w:id="1238982431">
      <w:bodyDiv w:val="1"/>
      <w:marLeft w:val="0"/>
      <w:marRight w:val="0"/>
      <w:marTop w:val="0"/>
      <w:marBottom w:val="0"/>
      <w:divBdr>
        <w:top w:val="none" w:sz="0" w:space="0" w:color="auto"/>
        <w:left w:val="none" w:sz="0" w:space="0" w:color="auto"/>
        <w:bottom w:val="none" w:sz="0" w:space="0" w:color="auto"/>
        <w:right w:val="none" w:sz="0" w:space="0" w:color="auto"/>
      </w:divBdr>
    </w:div>
    <w:div w:id="1269267685">
      <w:bodyDiv w:val="1"/>
      <w:marLeft w:val="0"/>
      <w:marRight w:val="0"/>
      <w:marTop w:val="0"/>
      <w:marBottom w:val="0"/>
      <w:divBdr>
        <w:top w:val="none" w:sz="0" w:space="0" w:color="auto"/>
        <w:left w:val="none" w:sz="0" w:space="0" w:color="auto"/>
        <w:bottom w:val="none" w:sz="0" w:space="0" w:color="auto"/>
        <w:right w:val="none" w:sz="0" w:space="0" w:color="auto"/>
      </w:divBdr>
    </w:div>
    <w:div w:id="1272857549">
      <w:bodyDiv w:val="1"/>
      <w:marLeft w:val="0"/>
      <w:marRight w:val="0"/>
      <w:marTop w:val="0"/>
      <w:marBottom w:val="0"/>
      <w:divBdr>
        <w:top w:val="none" w:sz="0" w:space="0" w:color="auto"/>
        <w:left w:val="none" w:sz="0" w:space="0" w:color="auto"/>
        <w:bottom w:val="none" w:sz="0" w:space="0" w:color="auto"/>
        <w:right w:val="none" w:sz="0" w:space="0" w:color="auto"/>
      </w:divBdr>
    </w:div>
    <w:div w:id="1306355443">
      <w:bodyDiv w:val="1"/>
      <w:marLeft w:val="0"/>
      <w:marRight w:val="0"/>
      <w:marTop w:val="0"/>
      <w:marBottom w:val="0"/>
      <w:divBdr>
        <w:top w:val="none" w:sz="0" w:space="0" w:color="auto"/>
        <w:left w:val="none" w:sz="0" w:space="0" w:color="auto"/>
        <w:bottom w:val="none" w:sz="0" w:space="0" w:color="auto"/>
        <w:right w:val="none" w:sz="0" w:space="0" w:color="auto"/>
      </w:divBdr>
    </w:div>
    <w:div w:id="1322536941">
      <w:bodyDiv w:val="1"/>
      <w:marLeft w:val="0"/>
      <w:marRight w:val="0"/>
      <w:marTop w:val="0"/>
      <w:marBottom w:val="0"/>
      <w:divBdr>
        <w:top w:val="none" w:sz="0" w:space="0" w:color="auto"/>
        <w:left w:val="none" w:sz="0" w:space="0" w:color="auto"/>
        <w:bottom w:val="none" w:sz="0" w:space="0" w:color="auto"/>
        <w:right w:val="none" w:sz="0" w:space="0" w:color="auto"/>
      </w:divBdr>
    </w:div>
    <w:div w:id="1331176953">
      <w:bodyDiv w:val="1"/>
      <w:marLeft w:val="0"/>
      <w:marRight w:val="0"/>
      <w:marTop w:val="0"/>
      <w:marBottom w:val="0"/>
      <w:divBdr>
        <w:top w:val="none" w:sz="0" w:space="0" w:color="auto"/>
        <w:left w:val="none" w:sz="0" w:space="0" w:color="auto"/>
        <w:bottom w:val="none" w:sz="0" w:space="0" w:color="auto"/>
        <w:right w:val="none" w:sz="0" w:space="0" w:color="auto"/>
      </w:divBdr>
    </w:div>
    <w:div w:id="1352416737">
      <w:bodyDiv w:val="1"/>
      <w:marLeft w:val="0"/>
      <w:marRight w:val="0"/>
      <w:marTop w:val="0"/>
      <w:marBottom w:val="0"/>
      <w:divBdr>
        <w:top w:val="none" w:sz="0" w:space="0" w:color="auto"/>
        <w:left w:val="none" w:sz="0" w:space="0" w:color="auto"/>
        <w:bottom w:val="none" w:sz="0" w:space="0" w:color="auto"/>
        <w:right w:val="none" w:sz="0" w:space="0" w:color="auto"/>
      </w:divBdr>
    </w:div>
    <w:div w:id="1369717227">
      <w:bodyDiv w:val="1"/>
      <w:marLeft w:val="0"/>
      <w:marRight w:val="0"/>
      <w:marTop w:val="0"/>
      <w:marBottom w:val="0"/>
      <w:divBdr>
        <w:top w:val="none" w:sz="0" w:space="0" w:color="auto"/>
        <w:left w:val="none" w:sz="0" w:space="0" w:color="auto"/>
        <w:bottom w:val="none" w:sz="0" w:space="0" w:color="auto"/>
        <w:right w:val="none" w:sz="0" w:space="0" w:color="auto"/>
      </w:divBdr>
    </w:div>
    <w:div w:id="1371228536">
      <w:bodyDiv w:val="1"/>
      <w:marLeft w:val="0"/>
      <w:marRight w:val="0"/>
      <w:marTop w:val="0"/>
      <w:marBottom w:val="0"/>
      <w:divBdr>
        <w:top w:val="none" w:sz="0" w:space="0" w:color="auto"/>
        <w:left w:val="none" w:sz="0" w:space="0" w:color="auto"/>
        <w:bottom w:val="none" w:sz="0" w:space="0" w:color="auto"/>
        <w:right w:val="none" w:sz="0" w:space="0" w:color="auto"/>
      </w:divBdr>
    </w:div>
    <w:div w:id="1420060423">
      <w:bodyDiv w:val="1"/>
      <w:marLeft w:val="0"/>
      <w:marRight w:val="0"/>
      <w:marTop w:val="0"/>
      <w:marBottom w:val="0"/>
      <w:divBdr>
        <w:top w:val="none" w:sz="0" w:space="0" w:color="auto"/>
        <w:left w:val="none" w:sz="0" w:space="0" w:color="auto"/>
        <w:bottom w:val="none" w:sz="0" w:space="0" w:color="auto"/>
        <w:right w:val="none" w:sz="0" w:space="0" w:color="auto"/>
      </w:divBdr>
    </w:div>
    <w:div w:id="1425809196">
      <w:bodyDiv w:val="1"/>
      <w:marLeft w:val="0"/>
      <w:marRight w:val="0"/>
      <w:marTop w:val="0"/>
      <w:marBottom w:val="0"/>
      <w:divBdr>
        <w:top w:val="none" w:sz="0" w:space="0" w:color="auto"/>
        <w:left w:val="none" w:sz="0" w:space="0" w:color="auto"/>
        <w:bottom w:val="none" w:sz="0" w:space="0" w:color="auto"/>
        <w:right w:val="none" w:sz="0" w:space="0" w:color="auto"/>
      </w:divBdr>
    </w:div>
    <w:div w:id="1455055615">
      <w:bodyDiv w:val="1"/>
      <w:marLeft w:val="0"/>
      <w:marRight w:val="0"/>
      <w:marTop w:val="0"/>
      <w:marBottom w:val="0"/>
      <w:divBdr>
        <w:top w:val="none" w:sz="0" w:space="0" w:color="auto"/>
        <w:left w:val="none" w:sz="0" w:space="0" w:color="auto"/>
        <w:bottom w:val="none" w:sz="0" w:space="0" w:color="auto"/>
        <w:right w:val="none" w:sz="0" w:space="0" w:color="auto"/>
      </w:divBdr>
    </w:div>
    <w:div w:id="1463384974">
      <w:bodyDiv w:val="1"/>
      <w:marLeft w:val="0"/>
      <w:marRight w:val="0"/>
      <w:marTop w:val="0"/>
      <w:marBottom w:val="0"/>
      <w:divBdr>
        <w:top w:val="none" w:sz="0" w:space="0" w:color="auto"/>
        <w:left w:val="none" w:sz="0" w:space="0" w:color="auto"/>
        <w:bottom w:val="none" w:sz="0" w:space="0" w:color="auto"/>
        <w:right w:val="none" w:sz="0" w:space="0" w:color="auto"/>
      </w:divBdr>
    </w:div>
    <w:div w:id="1474060018">
      <w:bodyDiv w:val="1"/>
      <w:marLeft w:val="0"/>
      <w:marRight w:val="0"/>
      <w:marTop w:val="0"/>
      <w:marBottom w:val="0"/>
      <w:divBdr>
        <w:top w:val="none" w:sz="0" w:space="0" w:color="auto"/>
        <w:left w:val="none" w:sz="0" w:space="0" w:color="auto"/>
        <w:bottom w:val="none" w:sz="0" w:space="0" w:color="auto"/>
        <w:right w:val="none" w:sz="0" w:space="0" w:color="auto"/>
      </w:divBdr>
    </w:div>
    <w:div w:id="1482386079">
      <w:bodyDiv w:val="1"/>
      <w:marLeft w:val="0"/>
      <w:marRight w:val="0"/>
      <w:marTop w:val="0"/>
      <w:marBottom w:val="0"/>
      <w:divBdr>
        <w:top w:val="none" w:sz="0" w:space="0" w:color="auto"/>
        <w:left w:val="none" w:sz="0" w:space="0" w:color="auto"/>
        <w:bottom w:val="none" w:sz="0" w:space="0" w:color="auto"/>
        <w:right w:val="none" w:sz="0" w:space="0" w:color="auto"/>
      </w:divBdr>
    </w:div>
    <w:div w:id="1489056064">
      <w:bodyDiv w:val="1"/>
      <w:marLeft w:val="0"/>
      <w:marRight w:val="0"/>
      <w:marTop w:val="0"/>
      <w:marBottom w:val="0"/>
      <w:divBdr>
        <w:top w:val="none" w:sz="0" w:space="0" w:color="auto"/>
        <w:left w:val="none" w:sz="0" w:space="0" w:color="auto"/>
        <w:bottom w:val="none" w:sz="0" w:space="0" w:color="auto"/>
        <w:right w:val="none" w:sz="0" w:space="0" w:color="auto"/>
      </w:divBdr>
    </w:div>
    <w:div w:id="1507742850">
      <w:bodyDiv w:val="1"/>
      <w:marLeft w:val="0"/>
      <w:marRight w:val="0"/>
      <w:marTop w:val="0"/>
      <w:marBottom w:val="0"/>
      <w:divBdr>
        <w:top w:val="none" w:sz="0" w:space="0" w:color="auto"/>
        <w:left w:val="none" w:sz="0" w:space="0" w:color="auto"/>
        <w:bottom w:val="none" w:sz="0" w:space="0" w:color="auto"/>
        <w:right w:val="none" w:sz="0" w:space="0" w:color="auto"/>
      </w:divBdr>
    </w:div>
    <w:div w:id="1527793390">
      <w:bodyDiv w:val="1"/>
      <w:marLeft w:val="0"/>
      <w:marRight w:val="0"/>
      <w:marTop w:val="0"/>
      <w:marBottom w:val="0"/>
      <w:divBdr>
        <w:top w:val="none" w:sz="0" w:space="0" w:color="auto"/>
        <w:left w:val="none" w:sz="0" w:space="0" w:color="auto"/>
        <w:bottom w:val="none" w:sz="0" w:space="0" w:color="auto"/>
        <w:right w:val="none" w:sz="0" w:space="0" w:color="auto"/>
      </w:divBdr>
    </w:div>
    <w:div w:id="1539195550">
      <w:bodyDiv w:val="1"/>
      <w:marLeft w:val="0"/>
      <w:marRight w:val="0"/>
      <w:marTop w:val="0"/>
      <w:marBottom w:val="0"/>
      <w:divBdr>
        <w:top w:val="none" w:sz="0" w:space="0" w:color="auto"/>
        <w:left w:val="none" w:sz="0" w:space="0" w:color="auto"/>
        <w:bottom w:val="none" w:sz="0" w:space="0" w:color="auto"/>
        <w:right w:val="none" w:sz="0" w:space="0" w:color="auto"/>
      </w:divBdr>
    </w:div>
    <w:div w:id="1548297761">
      <w:bodyDiv w:val="1"/>
      <w:marLeft w:val="0"/>
      <w:marRight w:val="0"/>
      <w:marTop w:val="0"/>
      <w:marBottom w:val="0"/>
      <w:divBdr>
        <w:top w:val="none" w:sz="0" w:space="0" w:color="auto"/>
        <w:left w:val="none" w:sz="0" w:space="0" w:color="auto"/>
        <w:bottom w:val="none" w:sz="0" w:space="0" w:color="auto"/>
        <w:right w:val="none" w:sz="0" w:space="0" w:color="auto"/>
      </w:divBdr>
    </w:div>
    <w:div w:id="1562208113">
      <w:bodyDiv w:val="1"/>
      <w:marLeft w:val="0"/>
      <w:marRight w:val="0"/>
      <w:marTop w:val="0"/>
      <w:marBottom w:val="0"/>
      <w:divBdr>
        <w:top w:val="none" w:sz="0" w:space="0" w:color="auto"/>
        <w:left w:val="none" w:sz="0" w:space="0" w:color="auto"/>
        <w:bottom w:val="none" w:sz="0" w:space="0" w:color="auto"/>
        <w:right w:val="none" w:sz="0" w:space="0" w:color="auto"/>
      </w:divBdr>
    </w:div>
    <w:div w:id="1573000013">
      <w:bodyDiv w:val="1"/>
      <w:marLeft w:val="0"/>
      <w:marRight w:val="0"/>
      <w:marTop w:val="0"/>
      <w:marBottom w:val="0"/>
      <w:divBdr>
        <w:top w:val="none" w:sz="0" w:space="0" w:color="auto"/>
        <w:left w:val="none" w:sz="0" w:space="0" w:color="auto"/>
        <w:bottom w:val="none" w:sz="0" w:space="0" w:color="auto"/>
        <w:right w:val="none" w:sz="0" w:space="0" w:color="auto"/>
      </w:divBdr>
    </w:div>
    <w:div w:id="1577012648">
      <w:bodyDiv w:val="1"/>
      <w:marLeft w:val="0"/>
      <w:marRight w:val="0"/>
      <w:marTop w:val="0"/>
      <w:marBottom w:val="0"/>
      <w:divBdr>
        <w:top w:val="none" w:sz="0" w:space="0" w:color="auto"/>
        <w:left w:val="none" w:sz="0" w:space="0" w:color="auto"/>
        <w:bottom w:val="none" w:sz="0" w:space="0" w:color="auto"/>
        <w:right w:val="none" w:sz="0" w:space="0" w:color="auto"/>
      </w:divBdr>
    </w:div>
    <w:div w:id="1601377020">
      <w:bodyDiv w:val="1"/>
      <w:marLeft w:val="0"/>
      <w:marRight w:val="0"/>
      <w:marTop w:val="0"/>
      <w:marBottom w:val="0"/>
      <w:divBdr>
        <w:top w:val="none" w:sz="0" w:space="0" w:color="auto"/>
        <w:left w:val="none" w:sz="0" w:space="0" w:color="auto"/>
        <w:bottom w:val="none" w:sz="0" w:space="0" w:color="auto"/>
        <w:right w:val="none" w:sz="0" w:space="0" w:color="auto"/>
      </w:divBdr>
    </w:div>
    <w:div w:id="1601445615">
      <w:bodyDiv w:val="1"/>
      <w:marLeft w:val="0"/>
      <w:marRight w:val="0"/>
      <w:marTop w:val="0"/>
      <w:marBottom w:val="0"/>
      <w:divBdr>
        <w:top w:val="none" w:sz="0" w:space="0" w:color="auto"/>
        <w:left w:val="none" w:sz="0" w:space="0" w:color="auto"/>
        <w:bottom w:val="none" w:sz="0" w:space="0" w:color="auto"/>
        <w:right w:val="none" w:sz="0" w:space="0" w:color="auto"/>
      </w:divBdr>
    </w:div>
    <w:div w:id="1628201644">
      <w:bodyDiv w:val="1"/>
      <w:marLeft w:val="0"/>
      <w:marRight w:val="0"/>
      <w:marTop w:val="0"/>
      <w:marBottom w:val="0"/>
      <w:divBdr>
        <w:top w:val="none" w:sz="0" w:space="0" w:color="auto"/>
        <w:left w:val="none" w:sz="0" w:space="0" w:color="auto"/>
        <w:bottom w:val="none" w:sz="0" w:space="0" w:color="auto"/>
        <w:right w:val="none" w:sz="0" w:space="0" w:color="auto"/>
      </w:divBdr>
    </w:div>
    <w:div w:id="1661500461">
      <w:bodyDiv w:val="1"/>
      <w:marLeft w:val="0"/>
      <w:marRight w:val="0"/>
      <w:marTop w:val="0"/>
      <w:marBottom w:val="0"/>
      <w:divBdr>
        <w:top w:val="none" w:sz="0" w:space="0" w:color="auto"/>
        <w:left w:val="none" w:sz="0" w:space="0" w:color="auto"/>
        <w:bottom w:val="none" w:sz="0" w:space="0" w:color="auto"/>
        <w:right w:val="none" w:sz="0" w:space="0" w:color="auto"/>
      </w:divBdr>
    </w:div>
    <w:div w:id="1675456284">
      <w:bodyDiv w:val="1"/>
      <w:marLeft w:val="0"/>
      <w:marRight w:val="0"/>
      <w:marTop w:val="0"/>
      <w:marBottom w:val="0"/>
      <w:divBdr>
        <w:top w:val="none" w:sz="0" w:space="0" w:color="auto"/>
        <w:left w:val="none" w:sz="0" w:space="0" w:color="auto"/>
        <w:bottom w:val="none" w:sz="0" w:space="0" w:color="auto"/>
        <w:right w:val="none" w:sz="0" w:space="0" w:color="auto"/>
      </w:divBdr>
    </w:div>
    <w:div w:id="1704135715">
      <w:bodyDiv w:val="1"/>
      <w:marLeft w:val="0"/>
      <w:marRight w:val="0"/>
      <w:marTop w:val="0"/>
      <w:marBottom w:val="0"/>
      <w:divBdr>
        <w:top w:val="none" w:sz="0" w:space="0" w:color="auto"/>
        <w:left w:val="none" w:sz="0" w:space="0" w:color="auto"/>
        <w:bottom w:val="none" w:sz="0" w:space="0" w:color="auto"/>
        <w:right w:val="none" w:sz="0" w:space="0" w:color="auto"/>
      </w:divBdr>
    </w:div>
    <w:div w:id="1719623212">
      <w:bodyDiv w:val="1"/>
      <w:marLeft w:val="0"/>
      <w:marRight w:val="0"/>
      <w:marTop w:val="0"/>
      <w:marBottom w:val="0"/>
      <w:divBdr>
        <w:top w:val="none" w:sz="0" w:space="0" w:color="auto"/>
        <w:left w:val="none" w:sz="0" w:space="0" w:color="auto"/>
        <w:bottom w:val="none" w:sz="0" w:space="0" w:color="auto"/>
        <w:right w:val="none" w:sz="0" w:space="0" w:color="auto"/>
      </w:divBdr>
    </w:div>
    <w:div w:id="1720937637">
      <w:bodyDiv w:val="1"/>
      <w:marLeft w:val="0"/>
      <w:marRight w:val="0"/>
      <w:marTop w:val="0"/>
      <w:marBottom w:val="0"/>
      <w:divBdr>
        <w:top w:val="none" w:sz="0" w:space="0" w:color="auto"/>
        <w:left w:val="none" w:sz="0" w:space="0" w:color="auto"/>
        <w:bottom w:val="none" w:sz="0" w:space="0" w:color="auto"/>
        <w:right w:val="none" w:sz="0" w:space="0" w:color="auto"/>
      </w:divBdr>
    </w:div>
    <w:div w:id="1724021482">
      <w:bodyDiv w:val="1"/>
      <w:marLeft w:val="0"/>
      <w:marRight w:val="0"/>
      <w:marTop w:val="0"/>
      <w:marBottom w:val="0"/>
      <w:divBdr>
        <w:top w:val="none" w:sz="0" w:space="0" w:color="auto"/>
        <w:left w:val="none" w:sz="0" w:space="0" w:color="auto"/>
        <w:bottom w:val="none" w:sz="0" w:space="0" w:color="auto"/>
        <w:right w:val="none" w:sz="0" w:space="0" w:color="auto"/>
      </w:divBdr>
    </w:div>
    <w:div w:id="1748532866">
      <w:bodyDiv w:val="1"/>
      <w:marLeft w:val="0"/>
      <w:marRight w:val="0"/>
      <w:marTop w:val="0"/>
      <w:marBottom w:val="0"/>
      <w:divBdr>
        <w:top w:val="none" w:sz="0" w:space="0" w:color="auto"/>
        <w:left w:val="none" w:sz="0" w:space="0" w:color="auto"/>
        <w:bottom w:val="none" w:sz="0" w:space="0" w:color="auto"/>
        <w:right w:val="none" w:sz="0" w:space="0" w:color="auto"/>
      </w:divBdr>
    </w:div>
    <w:div w:id="1758093895">
      <w:bodyDiv w:val="1"/>
      <w:marLeft w:val="0"/>
      <w:marRight w:val="0"/>
      <w:marTop w:val="0"/>
      <w:marBottom w:val="0"/>
      <w:divBdr>
        <w:top w:val="none" w:sz="0" w:space="0" w:color="auto"/>
        <w:left w:val="none" w:sz="0" w:space="0" w:color="auto"/>
        <w:bottom w:val="none" w:sz="0" w:space="0" w:color="auto"/>
        <w:right w:val="none" w:sz="0" w:space="0" w:color="auto"/>
      </w:divBdr>
    </w:div>
    <w:div w:id="1759906580">
      <w:bodyDiv w:val="1"/>
      <w:marLeft w:val="0"/>
      <w:marRight w:val="0"/>
      <w:marTop w:val="0"/>
      <w:marBottom w:val="0"/>
      <w:divBdr>
        <w:top w:val="none" w:sz="0" w:space="0" w:color="auto"/>
        <w:left w:val="none" w:sz="0" w:space="0" w:color="auto"/>
        <w:bottom w:val="none" w:sz="0" w:space="0" w:color="auto"/>
        <w:right w:val="none" w:sz="0" w:space="0" w:color="auto"/>
      </w:divBdr>
    </w:div>
    <w:div w:id="1766733023">
      <w:bodyDiv w:val="1"/>
      <w:marLeft w:val="0"/>
      <w:marRight w:val="0"/>
      <w:marTop w:val="0"/>
      <w:marBottom w:val="0"/>
      <w:divBdr>
        <w:top w:val="none" w:sz="0" w:space="0" w:color="auto"/>
        <w:left w:val="none" w:sz="0" w:space="0" w:color="auto"/>
        <w:bottom w:val="none" w:sz="0" w:space="0" w:color="auto"/>
        <w:right w:val="none" w:sz="0" w:space="0" w:color="auto"/>
      </w:divBdr>
    </w:div>
    <w:div w:id="1775633251">
      <w:bodyDiv w:val="1"/>
      <w:marLeft w:val="0"/>
      <w:marRight w:val="0"/>
      <w:marTop w:val="0"/>
      <w:marBottom w:val="0"/>
      <w:divBdr>
        <w:top w:val="none" w:sz="0" w:space="0" w:color="auto"/>
        <w:left w:val="none" w:sz="0" w:space="0" w:color="auto"/>
        <w:bottom w:val="none" w:sz="0" w:space="0" w:color="auto"/>
        <w:right w:val="none" w:sz="0" w:space="0" w:color="auto"/>
      </w:divBdr>
    </w:div>
    <w:div w:id="1817643744">
      <w:bodyDiv w:val="1"/>
      <w:marLeft w:val="0"/>
      <w:marRight w:val="0"/>
      <w:marTop w:val="0"/>
      <w:marBottom w:val="0"/>
      <w:divBdr>
        <w:top w:val="none" w:sz="0" w:space="0" w:color="auto"/>
        <w:left w:val="none" w:sz="0" w:space="0" w:color="auto"/>
        <w:bottom w:val="none" w:sz="0" w:space="0" w:color="auto"/>
        <w:right w:val="none" w:sz="0" w:space="0" w:color="auto"/>
      </w:divBdr>
    </w:div>
    <w:div w:id="1836073398">
      <w:bodyDiv w:val="1"/>
      <w:marLeft w:val="0"/>
      <w:marRight w:val="0"/>
      <w:marTop w:val="0"/>
      <w:marBottom w:val="0"/>
      <w:divBdr>
        <w:top w:val="none" w:sz="0" w:space="0" w:color="auto"/>
        <w:left w:val="none" w:sz="0" w:space="0" w:color="auto"/>
        <w:bottom w:val="none" w:sz="0" w:space="0" w:color="auto"/>
        <w:right w:val="none" w:sz="0" w:space="0" w:color="auto"/>
      </w:divBdr>
    </w:div>
    <w:div w:id="1844391391">
      <w:bodyDiv w:val="1"/>
      <w:marLeft w:val="0"/>
      <w:marRight w:val="0"/>
      <w:marTop w:val="0"/>
      <w:marBottom w:val="0"/>
      <w:divBdr>
        <w:top w:val="none" w:sz="0" w:space="0" w:color="auto"/>
        <w:left w:val="none" w:sz="0" w:space="0" w:color="auto"/>
        <w:bottom w:val="none" w:sz="0" w:space="0" w:color="auto"/>
        <w:right w:val="none" w:sz="0" w:space="0" w:color="auto"/>
      </w:divBdr>
    </w:div>
    <w:div w:id="1845628501">
      <w:bodyDiv w:val="1"/>
      <w:marLeft w:val="0"/>
      <w:marRight w:val="0"/>
      <w:marTop w:val="0"/>
      <w:marBottom w:val="0"/>
      <w:divBdr>
        <w:top w:val="none" w:sz="0" w:space="0" w:color="auto"/>
        <w:left w:val="none" w:sz="0" w:space="0" w:color="auto"/>
        <w:bottom w:val="none" w:sz="0" w:space="0" w:color="auto"/>
        <w:right w:val="none" w:sz="0" w:space="0" w:color="auto"/>
      </w:divBdr>
    </w:div>
    <w:div w:id="1895388907">
      <w:bodyDiv w:val="1"/>
      <w:marLeft w:val="0"/>
      <w:marRight w:val="0"/>
      <w:marTop w:val="0"/>
      <w:marBottom w:val="0"/>
      <w:divBdr>
        <w:top w:val="none" w:sz="0" w:space="0" w:color="auto"/>
        <w:left w:val="none" w:sz="0" w:space="0" w:color="auto"/>
        <w:bottom w:val="none" w:sz="0" w:space="0" w:color="auto"/>
        <w:right w:val="none" w:sz="0" w:space="0" w:color="auto"/>
      </w:divBdr>
    </w:div>
    <w:div w:id="1899780815">
      <w:bodyDiv w:val="1"/>
      <w:marLeft w:val="0"/>
      <w:marRight w:val="0"/>
      <w:marTop w:val="0"/>
      <w:marBottom w:val="0"/>
      <w:divBdr>
        <w:top w:val="none" w:sz="0" w:space="0" w:color="auto"/>
        <w:left w:val="none" w:sz="0" w:space="0" w:color="auto"/>
        <w:bottom w:val="none" w:sz="0" w:space="0" w:color="auto"/>
        <w:right w:val="none" w:sz="0" w:space="0" w:color="auto"/>
      </w:divBdr>
    </w:div>
    <w:div w:id="1905221185">
      <w:bodyDiv w:val="1"/>
      <w:marLeft w:val="0"/>
      <w:marRight w:val="0"/>
      <w:marTop w:val="0"/>
      <w:marBottom w:val="0"/>
      <w:divBdr>
        <w:top w:val="none" w:sz="0" w:space="0" w:color="auto"/>
        <w:left w:val="none" w:sz="0" w:space="0" w:color="auto"/>
        <w:bottom w:val="none" w:sz="0" w:space="0" w:color="auto"/>
        <w:right w:val="none" w:sz="0" w:space="0" w:color="auto"/>
      </w:divBdr>
    </w:div>
    <w:div w:id="1909806407">
      <w:bodyDiv w:val="1"/>
      <w:marLeft w:val="0"/>
      <w:marRight w:val="0"/>
      <w:marTop w:val="0"/>
      <w:marBottom w:val="0"/>
      <w:divBdr>
        <w:top w:val="none" w:sz="0" w:space="0" w:color="auto"/>
        <w:left w:val="none" w:sz="0" w:space="0" w:color="auto"/>
        <w:bottom w:val="none" w:sz="0" w:space="0" w:color="auto"/>
        <w:right w:val="none" w:sz="0" w:space="0" w:color="auto"/>
      </w:divBdr>
    </w:div>
    <w:div w:id="1917666270">
      <w:bodyDiv w:val="1"/>
      <w:marLeft w:val="0"/>
      <w:marRight w:val="0"/>
      <w:marTop w:val="0"/>
      <w:marBottom w:val="0"/>
      <w:divBdr>
        <w:top w:val="none" w:sz="0" w:space="0" w:color="auto"/>
        <w:left w:val="none" w:sz="0" w:space="0" w:color="auto"/>
        <w:bottom w:val="none" w:sz="0" w:space="0" w:color="auto"/>
        <w:right w:val="none" w:sz="0" w:space="0" w:color="auto"/>
      </w:divBdr>
      <w:divsChild>
        <w:div w:id="1250502415">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622953841">
              <w:marLeft w:val="0"/>
              <w:marRight w:val="0"/>
              <w:marTop w:val="0"/>
              <w:marBottom w:val="0"/>
              <w:divBdr>
                <w:top w:val="none" w:sz="0" w:space="0" w:color="auto"/>
                <w:left w:val="none" w:sz="0" w:space="0" w:color="auto"/>
                <w:bottom w:val="none" w:sz="0" w:space="0" w:color="auto"/>
                <w:right w:val="none" w:sz="0" w:space="0" w:color="auto"/>
              </w:divBdr>
              <w:divsChild>
                <w:div w:id="69994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47233">
      <w:bodyDiv w:val="1"/>
      <w:marLeft w:val="0"/>
      <w:marRight w:val="0"/>
      <w:marTop w:val="0"/>
      <w:marBottom w:val="0"/>
      <w:divBdr>
        <w:top w:val="none" w:sz="0" w:space="0" w:color="auto"/>
        <w:left w:val="none" w:sz="0" w:space="0" w:color="auto"/>
        <w:bottom w:val="none" w:sz="0" w:space="0" w:color="auto"/>
        <w:right w:val="none" w:sz="0" w:space="0" w:color="auto"/>
      </w:divBdr>
    </w:div>
    <w:div w:id="1936135217">
      <w:bodyDiv w:val="1"/>
      <w:marLeft w:val="0"/>
      <w:marRight w:val="0"/>
      <w:marTop w:val="0"/>
      <w:marBottom w:val="0"/>
      <w:divBdr>
        <w:top w:val="none" w:sz="0" w:space="0" w:color="auto"/>
        <w:left w:val="none" w:sz="0" w:space="0" w:color="auto"/>
        <w:bottom w:val="none" w:sz="0" w:space="0" w:color="auto"/>
        <w:right w:val="none" w:sz="0" w:space="0" w:color="auto"/>
      </w:divBdr>
    </w:div>
    <w:div w:id="1937521610">
      <w:bodyDiv w:val="1"/>
      <w:marLeft w:val="0"/>
      <w:marRight w:val="0"/>
      <w:marTop w:val="0"/>
      <w:marBottom w:val="0"/>
      <w:divBdr>
        <w:top w:val="none" w:sz="0" w:space="0" w:color="auto"/>
        <w:left w:val="none" w:sz="0" w:space="0" w:color="auto"/>
        <w:bottom w:val="none" w:sz="0" w:space="0" w:color="auto"/>
        <w:right w:val="none" w:sz="0" w:space="0" w:color="auto"/>
      </w:divBdr>
    </w:div>
    <w:div w:id="1951860706">
      <w:bodyDiv w:val="1"/>
      <w:marLeft w:val="0"/>
      <w:marRight w:val="0"/>
      <w:marTop w:val="0"/>
      <w:marBottom w:val="0"/>
      <w:divBdr>
        <w:top w:val="none" w:sz="0" w:space="0" w:color="auto"/>
        <w:left w:val="none" w:sz="0" w:space="0" w:color="auto"/>
        <w:bottom w:val="none" w:sz="0" w:space="0" w:color="auto"/>
        <w:right w:val="none" w:sz="0" w:space="0" w:color="auto"/>
      </w:divBdr>
    </w:div>
    <w:div w:id="1971740592">
      <w:bodyDiv w:val="1"/>
      <w:marLeft w:val="0"/>
      <w:marRight w:val="0"/>
      <w:marTop w:val="0"/>
      <w:marBottom w:val="0"/>
      <w:divBdr>
        <w:top w:val="none" w:sz="0" w:space="0" w:color="auto"/>
        <w:left w:val="none" w:sz="0" w:space="0" w:color="auto"/>
        <w:bottom w:val="none" w:sz="0" w:space="0" w:color="auto"/>
        <w:right w:val="none" w:sz="0" w:space="0" w:color="auto"/>
      </w:divBdr>
    </w:div>
    <w:div w:id="1980262364">
      <w:bodyDiv w:val="1"/>
      <w:marLeft w:val="0"/>
      <w:marRight w:val="0"/>
      <w:marTop w:val="0"/>
      <w:marBottom w:val="0"/>
      <w:divBdr>
        <w:top w:val="none" w:sz="0" w:space="0" w:color="auto"/>
        <w:left w:val="none" w:sz="0" w:space="0" w:color="auto"/>
        <w:bottom w:val="none" w:sz="0" w:space="0" w:color="auto"/>
        <w:right w:val="none" w:sz="0" w:space="0" w:color="auto"/>
      </w:divBdr>
    </w:div>
    <w:div w:id="1997028421">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01082869">
      <w:bodyDiv w:val="1"/>
      <w:marLeft w:val="0"/>
      <w:marRight w:val="0"/>
      <w:marTop w:val="0"/>
      <w:marBottom w:val="0"/>
      <w:divBdr>
        <w:top w:val="none" w:sz="0" w:space="0" w:color="auto"/>
        <w:left w:val="none" w:sz="0" w:space="0" w:color="auto"/>
        <w:bottom w:val="none" w:sz="0" w:space="0" w:color="auto"/>
        <w:right w:val="none" w:sz="0" w:space="0" w:color="auto"/>
      </w:divBdr>
    </w:div>
    <w:div w:id="2003775648">
      <w:bodyDiv w:val="1"/>
      <w:marLeft w:val="0"/>
      <w:marRight w:val="0"/>
      <w:marTop w:val="0"/>
      <w:marBottom w:val="0"/>
      <w:divBdr>
        <w:top w:val="none" w:sz="0" w:space="0" w:color="auto"/>
        <w:left w:val="none" w:sz="0" w:space="0" w:color="auto"/>
        <w:bottom w:val="none" w:sz="0" w:space="0" w:color="auto"/>
        <w:right w:val="none" w:sz="0" w:space="0" w:color="auto"/>
      </w:divBdr>
    </w:div>
    <w:div w:id="2039230786">
      <w:bodyDiv w:val="1"/>
      <w:marLeft w:val="0"/>
      <w:marRight w:val="0"/>
      <w:marTop w:val="0"/>
      <w:marBottom w:val="0"/>
      <w:divBdr>
        <w:top w:val="none" w:sz="0" w:space="0" w:color="auto"/>
        <w:left w:val="none" w:sz="0" w:space="0" w:color="auto"/>
        <w:bottom w:val="none" w:sz="0" w:space="0" w:color="auto"/>
        <w:right w:val="none" w:sz="0" w:space="0" w:color="auto"/>
      </w:divBdr>
    </w:div>
    <w:div w:id="2051146950">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88765554">
      <w:bodyDiv w:val="1"/>
      <w:marLeft w:val="0"/>
      <w:marRight w:val="0"/>
      <w:marTop w:val="0"/>
      <w:marBottom w:val="0"/>
      <w:divBdr>
        <w:top w:val="none" w:sz="0" w:space="0" w:color="auto"/>
        <w:left w:val="none" w:sz="0" w:space="0" w:color="auto"/>
        <w:bottom w:val="none" w:sz="0" w:space="0" w:color="auto"/>
        <w:right w:val="none" w:sz="0" w:space="0" w:color="auto"/>
      </w:divBdr>
    </w:div>
    <w:div w:id="2090075114">
      <w:bodyDiv w:val="1"/>
      <w:marLeft w:val="0"/>
      <w:marRight w:val="0"/>
      <w:marTop w:val="0"/>
      <w:marBottom w:val="0"/>
      <w:divBdr>
        <w:top w:val="none" w:sz="0" w:space="0" w:color="auto"/>
        <w:left w:val="none" w:sz="0" w:space="0" w:color="auto"/>
        <w:bottom w:val="none" w:sz="0" w:space="0" w:color="auto"/>
        <w:right w:val="none" w:sz="0" w:space="0" w:color="auto"/>
      </w:divBdr>
    </w:div>
    <w:div w:id="2139183234">
      <w:bodyDiv w:val="1"/>
      <w:marLeft w:val="0"/>
      <w:marRight w:val="0"/>
      <w:marTop w:val="0"/>
      <w:marBottom w:val="0"/>
      <w:divBdr>
        <w:top w:val="none" w:sz="0" w:space="0" w:color="auto"/>
        <w:left w:val="none" w:sz="0" w:space="0" w:color="auto"/>
        <w:bottom w:val="none" w:sz="0" w:space="0" w:color="auto"/>
        <w:right w:val="none" w:sz="0" w:space="0" w:color="auto"/>
      </w:divBdr>
    </w:div>
    <w:div w:id="214514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197B-BCD5-8C48-9E22-06738A0E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4</Pages>
  <Words>1789</Words>
  <Characters>10203</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Chaithanya Kumar Mulakala</dc:creator>
  <cp:keywords/>
  <dc:description/>
  <cp:lastModifiedBy>Chaithanya Kumar Mulakala</cp:lastModifiedBy>
  <cp:revision>589</cp:revision>
  <dcterms:created xsi:type="dcterms:W3CDTF">2017-03-21T18:49:00Z</dcterms:created>
  <dcterms:modified xsi:type="dcterms:W3CDTF">2017-08-04T04:23:00Z</dcterms:modified>
  <cp:category/>
</cp:coreProperties>
</file>